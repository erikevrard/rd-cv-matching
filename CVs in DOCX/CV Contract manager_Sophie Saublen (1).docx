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252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-380999</wp:posOffset>
                </wp:positionH>
                <wp:positionV relativeFrom="paragraph">
                  <wp:posOffset>-279399</wp:posOffset>
                </wp:positionV>
                <wp:extent cx="7620000" cy="3443288"/>
                <wp:effectExtent b="0" l="0" r="0" t="0"/>
                <wp:wrapNone/>
                <wp:docPr id="2143240954" name=""/>
                <a:graphic>
                  <a:graphicData uri="http://schemas.microsoft.com/office/word/2010/wordprocessingShape">
                    <wps:wsp>
                      <wps:cNvSpPr/>
                      <wps:cNvPr id="63" name="Shape 63"/>
                      <wps:spPr>
                        <a:xfrm>
                          <a:off x="1550288" y="2297189"/>
                          <a:ext cx="7591425" cy="2965622"/>
                        </a:xfrm>
                        <a:prstGeom prst="rect">
                          <a:avLst/>
                        </a:prstGeom>
                        <a:solidFill>
                          <a:srgbClr val="F2F2F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-380999</wp:posOffset>
                </wp:positionH>
                <wp:positionV relativeFrom="paragraph">
                  <wp:posOffset>-279399</wp:posOffset>
                </wp:positionV>
                <wp:extent cx="7620000" cy="3443288"/>
                <wp:effectExtent b="0" l="0" r="0" t="0"/>
                <wp:wrapNone/>
                <wp:docPr id="2143240954"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7620000" cy="3443288"/>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5696843</wp:posOffset>
            </wp:positionH>
            <wp:positionV relativeFrom="paragraph">
              <wp:posOffset>0</wp:posOffset>
            </wp:positionV>
            <wp:extent cx="997585" cy="234950"/>
            <wp:effectExtent b="0" l="0" r="0" t="0"/>
            <wp:wrapSquare wrapText="bothSides" distB="0" distT="0" distL="114300" distR="114300"/>
            <wp:docPr descr="Afbeelding met schermopname, Graphics, ontwerp&#10;&#10;Automatisch gegenereerde beschrijving" id="2143240963" name="image1.png"/>
            <a:graphic>
              <a:graphicData uri="http://schemas.openxmlformats.org/drawingml/2006/picture">
                <pic:pic>
                  <pic:nvPicPr>
                    <pic:cNvPr descr="Afbeelding met schermopname, Graphics, ontwerp&#10;&#10;Automatisch gegenereerde beschrijving" id="0" name="image1.png"/>
                    <pic:cNvPicPr preferRelativeResize="0"/>
                  </pic:nvPicPr>
                  <pic:blipFill>
                    <a:blip r:embed="rId8"/>
                    <a:srcRect b="33643" l="12402" r="14304" t="35644"/>
                    <a:stretch>
                      <a:fillRect/>
                    </a:stretch>
                  </pic:blipFill>
                  <pic:spPr>
                    <a:xfrm>
                      <a:off x="0" y="0"/>
                      <a:ext cx="997585" cy="234950"/>
                    </a:xfrm>
                    <a:prstGeom prst="rect"/>
                    <a:ln/>
                  </pic:spPr>
                </pic:pic>
              </a:graphicData>
            </a:graphic>
          </wp:anchor>
        </w:drawing>
      </w:r>
    </w:p>
    <w:p w:rsidR="00000000" w:rsidDel="00000000" w:rsidP="00000000" w:rsidRDefault="00000000" w:rsidRPr="00000000" w14:paraId="00000002">
      <w:pPr>
        <w:rPr>
          <w:rFonts w:ascii="Avenir" w:cs="Avenir" w:eastAsia="Avenir" w:hAnsi="Avenir"/>
          <w:sz w:val="18"/>
          <w:szCs w:val="18"/>
        </w:rPr>
      </w:pPr>
      <w:r w:rsidDel="00000000" w:rsidR="00000000" w:rsidRPr="00000000">
        <w:rPr>
          <w:rFonts w:ascii="Avenir" w:cs="Avenir" w:eastAsia="Avenir" w:hAnsi="Avenir"/>
          <w:b w:val="1"/>
          <w:color w:val="666666"/>
          <w:sz w:val="32"/>
          <w:szCs w:val="32"/>
          <w:rtl w:val="0"/>
        </w:rPr>
        <w:t xml:space="preserve">Sophie Saublen</w:t>
      </w:r>
      <w:r w:rsidDel="00000000" w:rsidR="00000000" w:rsidRPr="00000000">
        <w:rPr>
          <w:rtl w:val="0"/>
        </w:rPr>
      </w:r>
    </w:p>
    <w:p w:rsidR="00000000" w:rsidDel="00000000" w:rsidP="00000000" w:rsidRDefault="00000000" w:rsidRPr="00000000" w14:paraId="00000003">
      <w:pPr>
        <w:tabs>
          <w:tab w:val="left" w:leader="none" w:pos="2250"/>
        </w:tabs>
        <w:spacing w:line="200" w:lineRule="auto"/>
        <w:ind w:left="1710" w:firstLine="0"/>
        <w:rPr>
          <w:rFonts w:ascii="Avenir" w:cs="Avenir" w:eastAsia="Avenir" w:hAnsi="Avenir"/>
        </w:rPr>
      </w:pPr>
      <w:r w:rsidDel="00000000" w:rsidR="00000000" w:rsidRPr="00000000">
        <w:rPr>
          <w:rtl w:val="0"/>
        </w:rPr>
      </w:r>
    </w:p>
    <w:p w:rsidR="00000000" w:rsidDel="00000000" w:rsidP="00000000" w:rsidRDefault="00000000" w:rsidRPr="00000000" w14:paraId="00000004">
      <w:pPr>
        <w:tabs>
          <w:tab w:val="left" w:leader="none" w:pos="2250"/>
        </w:tabs>
        <w:ind w:left="1710" w:firstLine="0"/>
        <w:rPr>
          <w:rFonts w:ascii="Avenir" w:cs="Avenir" w:eastAsia="Avenir" w:hAnsi="Avenir"/>
        </w:rPr>
      </w:pPr>
      <w:r w:rsidDel="00000000" w:rsidR="00000000" w:rsidRPr="00000000">
        <w:rPr>
          <w:rtl w:val="0"/>
        </w:rPr>
      </w:r>
    </w:p>
    <w:p w:rsidR="00000000" w:rsidDel="00000000" w:rsidP="00000000" w:rsidRDefault="00000000" w:rsidRPr="00000000" w14:paraId="00000005">
      <w:pPr>
        <w:tabs>
          <w:tab w:val="left" w:leader="none" w:pos="2250"/>
        </w:tabs>
        <w:rPr>
          <w:rFonts w:ascii="Avenir" w:cs="Avenir" w:eastAsia="Avenir" w:hAnsi="Avenir"/>
          <w:b w:val="1"/>
          <w:color w:val="808080"/>
          <w:sz w:val="18"/>
          <w:szCs w:val="18"/>
        </w:rPr>
      </w:pPr>
      <w:r w:rsidDel="00000000" w:rsidR="00000000" w:rsidRPr="00000000">
        <w:rPr>
          <w:rFonts w:ascii="Avenir" w:cs="Avenir" w:eastAsia="Avenir" w:hAnsi="Avenir"/>
          <w:sz w:val="18"/>
          <w:szCs w:val="18"/>
          <w:rtl w:val="0"/>
        </w:rPr>
        <w:t xml:space="preserve">Date of birth:07/06/1978</w:t>
      </w:r>
      <w:r w:rsidDel="00000000" w:rsidR="00000000" w:rsidRPr="00000000">
        <w:rPr>
          <w:rFonts w:ascii="Avenir" w:cs="Avenir" w:eastAsia="Avenir" w:hAnsi="Avenir"/>
          <w:b w:val="1"/>
          <w:color w:val="808080"/>
          <w:sz w:val="18"/>
          <w:szCs w:val="18"/>
          <w:rtl w:val="0"/>
        </w:rPr>
        <w:t xml:space="preserve">|  </w:t>
      </w:r>
      <w:r w:rsidDel="00000000" w:rsidR="00000000" w:rsidRPr="00000000">
        <w:rPr>
          <w:rFonts w:ascii="Avenir" w:cs="Avenir" w:eastAsia="Avenir" w:hAnsi="Avenir"/>
          <w:sz w:val="18"/>
          <w:szCs w:val="18"/>
          <w:rtl w:val="0"/>
        </w:rPr>
        <w:t xml:space="preserve">Nationality: BE</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Gender: Female</w:t>
      </w:r>
      <w:r w:rsidDel="00000000" w:rsidR="00000000" w:rsidRPr="00000000">
        <w:rPr>
          <w:rFonts w:ascii="Avenir" w:cs="Avenir" w:eastAsia="Avenir" w:hAnsi="Avenir"/>
          <w:b w:val="1"/>
          <w:color w:val="808080"/>
          <w:sz w:val="18"/>
          <w:szCs w:val="18"/>
          <w:rtl w:val="0"/>
        </w:rPr>
        <w:t xml:space="preserve"> |  </w:t>
      </w:r>
    </w:p>
    <w:p w:rsidR="00000000" w:rsidDel="00000000" w:rsidP="00000000" w:rsidRDefault="00000000" w:rsidRPr="00000000" w14:paraId="00000006">
      <w:pPr>
        <w:tabs>
          <w:tab w:val="left" w:leader="none" w:pos="2250"/>
        </w:tabs>
        <w:spacing w:before="12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Boslaan 4/3, Overijse, Belgium</w:t>
      </w:r>
      <w:r w:rsidDel="00000000" w:rsidR="00000000" w:rsidRPr="00000000">
        <w:rPr>
          <w:rFonts w:ascii="Avenir" w:cs="Avenir" w:eastAsia="Avenir" w:hAnsi="Avenir"/>
          <w:b w:val="1"/>
          <w:color w:val="808080"/>
          <w:sz w:val="18"/>
          <w:szCs w:val="18"/>
          <w:rtl w:val="0"/>
        </w:rPr>
        <w:t xml:space="preserve">  </w:t>
      </w:r>
      <w:r w:rsidDel="00000000" w:rsidR="00000000" w:rsidRPr="00000000">
        <w:rPr>
          <w:rtl w:val="0"/>
        </w:rPr>
      </w:r>
    </w:p>
    <w:p w:rsidR="00000000" w:rsidDel="00000000" w:rsidP="00000000" w:rsidRDefault="00000000" w:rsidRPr="00000000" w14:paraId="00000007">
      <w:pPr>
        <w:tabs>
          <w:tab w:val="left" w:leader="none" w:pos="2250"/>
        </w:tabs>
        <w:ind w:left="21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08">
      <w:pPr>
        <w:tabs>
          <w:tab w:val="left" w:leader="none" w:pos="2250"/>
        </w:tabs>
        <w:rPr>
          <w:rFonts w:ascii="Avenir" w:cs="Avenir" w:eastAsia="Avenir" w:hAnsi="Avenir"/>
          <w:b w:val="1"/>
          <w:sz w:val="27"/>
          <w:szCs w:val="27"/>
        </w:rPr>
      </w:pPr>
      <w:r w:rsidDel="00000000" w:rsidR="00000000" w:rsidRPr="00000000">
        <w:rPr>
          <w:rFonts w:ascii="Avenir" w:cs="Avenir" w:eastAsia="Avenir" w:hAnsi="Avenir"/>
          <w:b w:val="1"/>
          <w:color w:val="808080"/>
          <w:sz w:val="27"/>
          <w:szCs w:val="27"/>
          <w:rtl w:val="0"/>
        </w:rPr>
        <w:t xml:space="preserve">PROPOSED POSITION: </w:t>
      </w:r>
      <w:r w:rsidDel="00000000" w:rsidR="00000000" w:rsidRPr="00000000">
        <w:rPr>
          <w:rFonts w:ascii="Avenir" w:cs="Avenir" w:eastAsia="Avenir" w:hAnsi="Avenir"/>
          <w:color w:val="808080"/>
          <w:sz w:val="27"/>
          <w:szCs w:val="27"/>
          <w:rtl w:val="0"/>
        </w:rPr>
        <w:t xml:space="preserve">Project &amp; Contract Manager </w:t>
      </w:r>
      <w:r w:rsidDel="00000000" w:rsidR="00000000" w:rsidRPr="00000000">
        <w:rPr>
          <w:rtl w:val="0"/>
        </w:rPr>
      </w:r>
    </w:p>
    <w:p w:rsidR="00000000" w:rsidDel="00000000" w:rsidP="00000000" w:rsidRDefault="00000000" w:rsidRPr="00000000" w14:paraId="00000009">
      <w:pPr>
        <w:spacing w:after="120" w:before="12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20 years of experience in nurturing mutually beneficial relationships with EU contracting authorities and in managing related framework contracts (Desis, Desis 2, ABC, Dimos, DIGIT TM, DIGIT TM2…) </w:t>
      </w:r>
    </w:p>
    <w:p w:rsidR="00000000" w:rsidDel="00000000" w:rsidP="00000000" w:rsidRDefault="00000000" w:rsidRPr="00000000" w14:paraId="0000000A">
      <w:pPr>
        <w:spacing w:after="120" w:before="12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Versatile team player, successfully managing senior functions of Business Director, Sales Account Manager for European Institutions and International Organisations as well as Project and Contract Manager Client focused, proactive, flexible and dynamic with excellent communication skills allowing the creation and/or the sustainability of strong customer relationships.</w:t>
      </w:r>
    </w:p>
    <w:p w:rsidR="00000000" w:rsidDel="00000000" w:rsidP="00000000" w:rsidRDefault="00000000" w:rsidRPr="00000000" w14:paraId="0000000B">
      <w:pPr>
        <w:spacing w:after="120" w:before="120" w:lineRule="auto"/>
        <w:rPr>
          <w:rFonts w:ascii="Arial" w:cs="Arial" w:eastAsia="Arial" w:hAnsi="Arial"/>
          <w:color w:val="222222"/>
          <w:sz w:val="22"/>
          <w:szCs w:val="22"/>
        </w:rPr>
      </w:pPr>
      <w:r w:rsidDel="00000000" w:rsidR="00000000" w:rsidRPr="00000000">
        <w:rPr>
          <w:rFonts w:ascii="Avenir" w:cs="Avenir" w:eastAsia="Avenir" w:hAnsi="Avenir"/>
          <w:sz w:val="18"/>
          <w:szCs w:val="18"/>
          <w:rtl w:val="0"/>
        </w:rPr>
        <w:t xml:space="preserve">R</w:t>
      </w:r>
      <w:r w:rsidDel="00000000" w:rsidR="00000000" w:rsidRPr="00000000">
        <w:rPr>
          <w:rFonts w:ascii="Avenir" w:cs="Avenir" w:eastAsia="Avenir" w:hAnsi="Avenir"/>
          <w:sz w:val="18"/>
          <w:szCs w:val="18"/>
          <w:rtl w:val="0"/>
        </w:rPr>
        <w:t xml:space="preserve">esults-oriented communication and digital project executive with over 10 years of proven experience overseeing end-to-end project lifecycles from conception to execution. Adept at managing cross-functional teams, budgets, and stakeholder relationships to deliver high-quality, strategic digital solutions. Skilled in aligning project objectives with organizational goals, fostering collaboration across diverse teams, and adapting to evolving client and organizational needs. Recognized for a track record of successful project delivery within European institutional environments and a strong ability to drive strategic growth.</w:t>
      </w:r>
      <w:r w:rsidDel="00000000" w:rsidR="00000000" w:rsidRPr="00000000">
        <w:rPr>
          <w:rtl w:val="0"/>
        </w:rPr>
      </w:r>
    </w:p>
    <w:p w:rsidR="00000000" w:rsidDel="00000000" w:rsidP="00000000" w:rsidRDefault="00000000" w:rsidRPr="00000000" w14:paraId="0000000C">
      <w:pPr>
        <w:tabs>
          <w:tab w:val="left" w:leader="none" w:pos="2250"/>
        </w:tabs>
        <w:spacing w:after="120" w:lineRule="auto"/>
        <w:ind w:left="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0D">
      <w:pPr>
        <w:spacing w:before="360" w:line="300" w:lineRule="auto"/>
        <w:ind w:firstLine="45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WORK EXPERIENCE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215900</wp:posOffset>
                </wp:positionV>
                <wp:extent cx="71755" cy="71755"/>
                <wp:effectExtent b="0" l="0" r="0" t="0"/>
                <wp:wrapNone/>
                <wp:docPr id="2143240949"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5310100" y="3744100"/>
                              <a:chExt cx="71800" cy="71800"/>
                            </a:xfrm>
                          </wpg:grpSpPr>
                          <wps:wsp>
                            <wps:cNvSpPr/>
                            <wps:cNvPr id="35" name="Shape 35"/>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37" name="Shape 37"/>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215900</wp:posOffset>
                </wp:positionV>
                <wp:extent cx="71755" cy="71755"/>
                <wp:effectExtent b="0" l="0" r="0" t="0"/>
                <wp:wrapNone/>
                <wp:docPr id="2143240949"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0E">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2143240948"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29" name="Shape 29"/>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31" name="Shape 31"/>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2143240948"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0F">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04/2025 - Ongoing; Leuven (Belgium)</w:t>
      </w:r>
    </w:p>
    <w:p w:rsidR="00000000" w:rsidDel="00000000" w:rsidP="00000000" w:rsidRDefault="00000000" w:rsidRPr="00000000" w14:paraId="00000010">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Client Partner </w:t>
      </w: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rtl w:val="0"/>
        </w:rPr>
        <w:t xml:space="preserve">– Randstad Digital Belgium</w:t>
      </w:r>
    </w:p>
    <w:p w:rsidR="00000000" w:rsidDel="00000000" w:rsidP="00000000" w:rsidRDefault="00000000" w:rsidRPr="00000000" w14:paraId="00000011">
      <w:pPr>
        <w:spacing w:after="120" w:line="271" w:lineRule="auto"/>
        <w:ind w:left="0" w:right="360" w:firstLine="0"/>
        <w:rPr>
          <w:rFonts w:ascii="Avenir" w:cs="Avenir" w:eastAsia="Avenir" w:hAnsi="Avenir"/>
          <w:sz w:val="18"/>
          <w:szCs w:val="18"/>
          <w:highlight w:val="yellow"/>
        </w:rPr>
      </w:pPr>
      <w:bookmarkStart w:colFirst="0" w:colLast="0" w:name="_heading=h.gqhs8cphqnop" w:id="0"/>
      <w:bookmarkEnd w:id="0"/>
      <w:r w:rsidDel="00000000" w:rsidR="00000000" w:rsidRPr="00000000">
        <w:rPr>
          <w:rtl w:val="0"/>
        </w:rPr>
      </w:r>
    </w:p>
    <w:p w:rsidR="00000000" w:rsidDel="00000000" w:rsidP="00000000" w:rsidRDefault="00000000" w:rsidRPr="00000000" w14:paraId="00000012">
      <w:pPr>
        <w:numPr>
          <w:ilvl w:val="0"/>
          <w:numId w:val="4"/>
        </w:numPr>
        <w:spacing w:after="0" w:line="271" w:lineRule="auto"/>
        <w:ind w:left="810" w:right="360" w:hanging="360"/>
        <w:rPr>
          <w:rFonts w:ascii="Avenir" w:cs="Avenir" w:eastAsia="Avenir" w:hAnsi="Avenir"/>
          <w:sz w:val="18"/>
          <w:szCs w:val="18"/>
        </w:rPr>
      </w:pPr>
      <w:r w:rsidDel="00000000" w:rsidR="00000000" w:rsidRPr="00000000">
        <w:rPr>
          <w:rFonts w:ascii="Avenir" w:cs="Avenir" w:eastAsia="Avenir" w:hAnsi="Avenir"/>
          <w:sz w:val="18"/>
          <w:szCs w:val="18"/>
          <w:rtl w:val="0"/>
        </w:rPr>
        <w:t xml:space="preserve">Responsible for IT Services and Projects sales to the European Institutions (mainly European Commission).</w:t>
      </w:r>
    </w:p>
    <w:p w:rsidR="00000000" w:rsidDel="00000000" w:rsidP="00000000" w:rsidRDefault="00000000" w:rsidRPr="00000000" w14:paraId="00000013">
      <w:pPr>
        <w:numPr>
          <w:ilvl w:val="0"/>
          <w:numId w:val="4"/>
        </w:numPr>
        <w:spacing w:after="0" w:line="271" w:lineRule="auto"/>
        <w:ind w:left="810" w:right="360" w:hanging="360"/>
        <w:rPr>
          <w:rFonts w:ascii="Avenir" w:cs="Avenir" w:eastAsia="Avenir" w:hAnsi="Avenir"/>
          <w:sz w:val="18"/>
          <w:szCs w:val="18"/>
        </w:rPr>
      </w:pPr>
      <w:r w:rsidDel="00000000" w:rsidR="00000000" w:rsidRPr="00000000">
        <w:rPr>
          <w:rFonts w:ascii="Avenir" w:cs="Avenir" w:eastAsia="Avenir" w:hAnsi="Avenir"/>
          <w:sz w:val="18"/>
          <w:szCs w:val="18"/>
          <w:rtl w:val="0"/>
        </w:rPr>
        <w:t xml:space="preserve">D</w:t>
      </w:r>
      <w:r w:rsidDel="00000000" w:rsidR="00000000" w:rsidRPr="00000000">
        <w:rPr>
          <w:rFonts w:ascii="Avenir" w:cs="Avenir" w:eastAsia="Avenir" w:hAnsi="Avenir"/>
          <w:sz w:val="18"/>
          <w:szCs w:val="18"/>
          <w:rtl w:val="0"/>
        </w:rPr>
        <w:t xml:space="preserve">rive strategic relationships, identify new business opportunities, and ensure the successful delivery of talent services and solutions that align with the Commission's goals and initiatives.</w:t>
      </w:r>
    </w:p>
    <w:p w:rsidR="00000000" w:rsidDel="00000000" w:rsidP="00000000" w:rsidRDefault="00000000" w:rsidRPr="00000000" w14:paraId="00000014">
      <w:pPr>
        <w:numPr>
          <w:ilvl w:val="0"/>
          <w:numId w:val="4"/>
        </w:numPr>
        <w:spacing w:line="271" w:lineRule="auto"/>
        <w:ind w:left="810" w:right="360" w:hanging="360"/>
        <w:rPr>
          <w:rFonts w:ascii="Avenir" w:cs="Avenir" w:eastAsia="Avenir" w:hAnsi="Avenir"/>
          <w:sz w:val="18"/>
          <w:szCs w:val="18"/>
        </w:rPr>
      </w:pPr>
      <w:r w:rsidDel="00000000" w:rsidR="00000000" w:rsidRPr="00000000">
        <w:rPr>
          <w:rFonts w:ascii="Avenir" w:cs="Avenir" w:eastAsia="Avenir" w:hAnsi="Avenir"/>
          <w:sz w:val="18"/>
          <w:szCs w:val="18"/>
          <w:rtl w:val="0"/>
        </w:rPr>
        <w:t xml:space="preserve">Build, develop and maintain strong and strategic relationships with new and existing clients ensuring high satisfaction levels and continuous business development.</w:t>
      </w:r>
    </w:p>
    <w:p w:rsidR="00000000" w:rsidDel="00000000" w:rsidP="00000000" w:rsidRDefault="00000000" w:rsidRPr="00000000" w14:paraId="00000015">
      <w:pPr>
        <w:numPr>
          <w:ilvl w:val="0"/>
          <w:numId w:val="4"/>
        </w:numPr>
        <w:spacing w:line="271" w:lineRule="auto"/>
        <w:ind w:left="810" w:right="360" w:hanging="360"/>
        <w:rPr>
          <w:rFonts w:ascii="Avenir" w:cs="Avenir" w:eastAsia="Avenir" w:hAnsi="Avenir"/>
          <w:sz w:val="18"/>
          <w:szCs w:val="18"/>
        </w:rPr>
      </w:pPr>
      <w:r w:rsidDel="00000000" w:rsidR="00000000" w:rsidRPr="00000000">
        <w:rPr>
          <w:rFonts w:ascii="Avenir" w:cs="Avenir" w:eastAsia="Avenir" w:hAnsi="Avenir"/>
          <w:sz w:val="18"/>
          <w:szCs w:val="18"/>
          <w:rtl w:val="0"/>
        </w:rPr>
        <w:t xml:space="preserve">Responsible for the entire sales cycle for European Institutions. </w:t>
      </w:r>
    </w:p>
    <w:p w:rsidR="00000000" w:rsidDel="00000000" w:rsidP="00000000" w:rsidRDefault="00000000" w:rsidRPr="00000000" w14:paraId="00000016">
      <w:pPr>
        <w:numPr>
          <w:ilvl w:val="0"/>
          <w:numId w:val="4"/>
        </w:numPr>
        <w:spacing w:line="271" w:lineRule="auto"/>
        <w:ind w:left="810" w:right="360" w:hanging="360"/>
        <w:rPr>
          <w:rFonts w:ascii="Avenir" w:cs="Avenir" w:eastAsia="Avenir" w:hAnsi="Avenir"/>
          <w:sz w:val="18"/>
          <w:szCs w:val="18"/>
        </w:rPr>
      </w:pPr>
      <w:r w:rsidDel="00000000" w:rsidR="00000000" w:rsidRPr="00000000">
        <w:rPr>
          <w:rFonts w:ascii="Avenir" w:cs="Avenir" w:eastAsia="Avenir" w:hAnsi="Avenir"/>
          <w:sz w:val="18"/>
          <w:szCs w:val="18"/>
          <w:rtl w:val="0"/>
        </w:rPr>
        <w:t xml:space="preserve">Prospect and fulfil European Organisations contracts with regards to the provision of IT services.</w:t>
      </w:r>
    </w:p>
    <w:p w:rsidR="00000000" w:rsidDel="00000000" w:rsidP="00000000" w:rsidRDefault="00000000" w:rsidRPr="00000000" w14:paraId="00000017">
      <w:pPr>
        <w:numPr>
          <w:ilvl w:val="0"/>
          <w:numId w:val="4"/>
        </w:numPr>
        <w:spacing w:before="19" w:line="300" w:lineRule="auto"/>
        <w:ind w:left="810" w:hanging="360"/>
        <w:rPr>
          <w:rFonts w:ascii="Avenir" w:cs="Avenir" w:eastAsia="Avenir" w:hAnsi="Avenir"/>
          <w:sz w:val="18"/>
          <w:szCs w:val="18"/>
        </w:rPr>
      </w:pPr>
      <w:r w:rsidDel="00000000" w:rsidR="00000000" w:rsidRPr="00000000">
        <w:rPr>
          <w:rFonts w:ascii="Avenir" w:cs="Avenir" w:eastAsia="Avenir" w:hAnsi="Avenir"/>
          <w:sz w:val="18"/>
          <w:szCs w:val="18"/>
          <w:rtl w:val="0"/>
        </w:rPr>
        <w:t xml:space="preserve">Lead the end-to-end management of IT services and digital communication projects for European Institutions.</w:t>
      </w:r>
    </w:p>
    <w:p w:rsidR="00000000" w:rsidDel="00000000" w:rsidP="00000000" w:rsidRDefault="00000000" w:rsidRPr="00000000" w14:paraId="00000018">
      <w:pPr>
        <w:numPr>
          <w:ilvl w:val="0"/>
          <w:numId w:val="4"/>
        </w:numPr>
        <w:spacing w:before="19" w:line="300" w:lineRule="auto"/>
        <w:ind w:left="810" w:hanging="360"/>
        <w:rPr>
          <w:rFonts w:ascii="Avenir" w:cs="Avenir" w:eastAsia="Avenir" w:hAnsi="Avenir"/>
          <w:sz w:val="18"/>
          <w:szCs w:val="18"/>
        </w:rPr>
      </w:pPr>
      <w:r w:rsidDel="00000000" w:rsidR="00000000" w:rsidRPr="00000000">
        <w:rPr>
          <w:rFonts w:ascii="Avenir" w:cs="Avenir" w:eastAsia="Avenir" w:hAnsi="Avenir"/>
          <w:sz w:val="18"/>
          <w:szCs w:val="18"/>
          <w:rtl w:val="0"/>
        </w:rPr>
        <w:t xml:space="preserve">Oversee project conception, planning, execution, and delivery, ensuring alignment with stakeholder expectations and organizational strategies.</w:t>
      </w:r>
    </w:p>
    <w:p w:rsidR="00000000" w:rsidDel="00000000" w:rsidP="00000000" w:rsidRDefault="00000000" w:rsidRPr="00000000" w14:paraId="00000019">
      <w:pPr>
        <w:numPr>
          <w:ilvl w:val="0"/>
          <w:numId w:val="4"/>
        </w:numPr>
        <w:spacing w:before="19" w:line="300" w:lineRule="auto"/>
        <w:ind w:left="810" w:hanging="360"/>
        <w:rPr>
          <w:rFonts w:ascii="Avenir" w:cs="Avenir" w:eastAsia="Avenir" w:hAnsi="Avenir"/>
          <w:sz w:val="18"/>
          <w:szCs w:val="18"/>
        </w:rPr>
      </w:pPr>
      <w:r w:rsidDel="00000000" w:rsidR="00000000" w:rsidRPr="00000000">
        <w:rPr>
          <w:rFonts w:ascii="Avenir" w:cs="Avenir" w:eastAsia="Avenir" w:hAnsi="Avenir"/>
          <w:sz w:val="18"/>
          <w:szCs w:val="18"/>
          <w:rtl w:val="0"/>
        </w:rPr>
        <w:t xml:space="preserve">Coordinate cross-functional teams across multiple projects, managing budgets, resources, and timelines to ensure successful, timely delivery of high-quality digital solutions.</w:t>
      </w:r>
    </w:p>
    <w:p w:rsidR="00000000" w:rsidDel="00000000" w:rsidP="00000000" w:rsidRDefault="00000000" w:rsidRPr="00000000" w14:paraId="0000001A">
      <w:pPr>
        <w:numPr>
          <w:ilvl w:val="0"/>
          <w:numId w:val="4"/>
        </w:numPr>
        <w:spacing w:before="19" w:line="300" w:lineRule="auto"/>
        <w:ind w:left="810" w:hanging="360"/>
        <w:rPr>
          <w:rFonts w:ascii="Avenir" w:cs="Avenir" w:eastAsia="Avenir" w:hAnsi="Avenir"/>
          <w:sz w:val="18"/>
          <w:szCs w:val="18"/>
        </w:rPr>
      </w:pPr>
      <w:r w:rsidDel="00000000" w:rsidR="00000000" w:rsidRPr="00000000">
        <w:rPr>
          <w:rFonts w:ascii="Avenir" w:cs="Avenir" w:eastAsia="Avenir" w:hAnsi="Avenir"/>
          <w:sz w:val="18"/>
          <w:szCs w:val="18"/>
          <w:rtl w:val="0"/>
        </w:rPr>
        <w:t xml:space="preserve">Develop and manage consortia, create strategic proposals, and lead negotiations to secure new contracts and expand service offerings.</w:t>
      </w:r>
    </w:p>
    <w:p w:rsidR="00000000" w:rsidDel="00000000" w:rsidP="00000000" w:rsidRDefault="00000000" w:rsidRPr="00000000" w14:paraId="0000001B">
      <w:pPr>
        <w:numPr>
          <w:ilvl w:val="0"/>
          <w:numId w:val="4"/>
        </w:numPr>
        <w:spacing w:before="19" w:line="300" w:lineRule="auto"/>
        <w:ind w:left="810" w:hanging="360"/>
        <w:rPr>
          <w:rFonts w:ascii="Avenir" w:cs="Avenir" w:eastAsia="Avenir" w:hAnsi="Avenir"/>
          <w:sz w:val="18"/>
          <w:szCs w:val="18"/>
        </w:rPr>
      </w:pPr>
      <w:r w:rsidDel="00000000" w:rsidR="00000000" w:rsidRPr="00000000">
        <w:rPr>
          <w:rFonts w:ascii="Avenir" w:cs="Avenir" w:eastAsia="Avenir" w:hAnsi="Avenir"/>
          <w:sz w:val="18"/>
          <w:szCs w:val="18"/>
          <w:rtl w:val="0"/>
        </w:rPr>
        <w:t xml:space="preserve">Act as a central point of contact for complex project portfolios, ensuring adaptability to changing project scopes and organizational priorities.</w:t>
      </w:r>
    </w:p>
    <w:p w:rsidR="00000000" w:rsidDel="00000000" w:rsidP="00000000" w:rsidRDefault="00000000" w:rsidRPr="00000000" w14:paraId="0000001C">
      <w:pPr>
        <w:spacing w:before="19" w:line="300" w:lineRule="auto"/>
        <w:ind w:left="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1D">
      <w:pPr>
        <w:spacing w:before="19" w:line="300" w:lineRule="auto"/>
        <w:ind w:left="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1E">
      <w:pPr>
        <w:spacing w:before="19" w:line="300" w:lineRule="auto"/>
        <w:ind w:left="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1F">
      <w:pPr>
        <w:spacing w:before="19" w:line="300" w:lineRule="auto"/>
        <w:ind w:left="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20">
      <w:pPr>
        <w:spacing w:before="19" w:line="300" w:lineRule="auto"/>
        <w:ind w:left="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21">
      <w:pPr>
        <w:spacing w:before="19" w:line="300" w:lineRule="auto"/>
        <w:ind w:left="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22">
      <w:pPr>
        <w:spacing w:before="19" w:line="300" w:lineRule="auto"/>
        <w:ind w:left="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23">
      <w:pPr>
        <w:spacing w:before="19" w:line="300" w:lineRule="auto"/>
        <w:ind w:left="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24">
      <w:pPr>
        <w:spacing w:before="19" w:line="300" w:lineRule="auto"/>
        <w:ind w:left="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25">
      <w:pPr>
        <w:spacing w:before="19" w:line="300" w:lineRule="auto"/>
        <w:ind w:left="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26">
      <w:pPr>
        <w:spacing w:before="19" w:line="300" w:lineRule="auto"/>
        <w:ind w:left="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27">
      <w:pPr>
        <w:spacing w:before="19" w:line="300" w:lineRule="auto"/>
        <w:ind w:left="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28">
      <w:pPr>
        <w:spacing w:before="19" w:line="300" w:lineRule="auto"/>
        <w:ind w:left="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29">
      <w:pPr>
        <w:spacing w:before="19" w:line="300" w:lineRule="auto"/>
        <w:ind w:left="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2A">
      <w:pPr>
        <w:spacing w:before="19" w:line="300" w:lineRule="auto"/>
        <w:ind w:left="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2B">
      <w:pPr>
        <w:spacing w:before="19" w:line="300" w:lineRule="auto"/>
        <w:ind w:left="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2C">
      <w:pPr>
        <w:spacing w:before="19" w:line="300" w:lineRule="auto"/>
        <w:ind w:left="44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2D">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2143240956"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72" name="Shape 72"/>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74" name="Shape 74"/>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2143240956"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2E">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10</w:t>
      </w:r>
      <w:r w:rsidDel="00000000" w:rsidR="00000000" w:rsidRPr="00000000">
        <w:rPr>
          <w:rFonts w:ascii="Avenir" w:cs="Avenir" w:eastAsia="Avenir" w:hAnsi="Avenir"/>
          <w:color w:val="565656"/>
          <w:sz w:val="18"/>
          <w:szCs w:val="18"/>
          <w:rtl w:val="0"/>
        </w:rPr>
        <w:t xml:space="preserve">/2020 – 02/2025; Diegem (Belgium)</w:t>
      </w:r>
    </w:p>
    <w:p w:rsidR="00000000" w:rsidDel="00000000" w:rsidP="00000000" w:rsidRDefault="00000000" w:rsidRPr="00000000" w14:paraId="0000002F">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Business Director European Institutions and International Organisations </w:t>
      </w:r>
      <w:r w:rsidDel="00000000" w:rsidR="00000000" w:rsidRPr="00000000">
        <w:rPr>
          <w:rFonts w:ascii="Avenir" w:cs="Avenir" w:eastAsia="Avenir" w:hAnsi="Avenir"/>
          <w:rtl w:val="0"/>
        </w:rPr>
        <w:t xml:space="preserve">– Ordina BE/Sopra Steria BE</w:t>
      </w:r>
    </w:p>
    <w:p w:rsidR="00000000" w:rsidDel="00000000" w:rsidP="00000000" w:rsidRDefault="00000000" w:rsidRPr="00000000" w14:paraId="00000030">
      <w:pPr>
        <w:spacing w:before="19" w:line="300" w:lineRule="auto"/>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31">
      <w:pPr>
        <w:spacing w:after="120" w:line="271" w:lineRule="auto"/>
        <w:ind w:left="450" w:right="36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General responsibility:</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Responsible for IT Services and Projects sales to the European Institutions (mainly European Commission, Executive Agencies and Council of the European Union) and management of the EU Operating Unit within the company.</w:t>
      </w:r>
    </w:p>
    <w:p w:rsidR="00000000" w:rsidDel="00000000" w:rsidP="00000000" w:rsidRDefault="00000000" w:rsidRPr="00000000" w14:paraId="00000033">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34">
      <w:pPr>
        <w:spacing w:after="120" w:line="271" w:lineRule="auto"/>
        <w:ind w:left="450" w:right="36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Key responsibilities include:</w:t>
      </w:r>
    </w:p>
    <w:p w:rsidR="00000000" w:rsidDel="00000000" w:rsidP="00000000" w:rsidRDefault="00000000" w:rsidRPr="00000000" w14:paraId="000000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Oversee and drive strategic business initiatives, optimise operations, and contribute to the overall growth of the company.</w:t>
      </w:r>
    </w:p>
    <w:p w:rsidR="00000000" w:rsidDel="00000000" w:rsidP="00000000" w:rsidRDefault="00000000" w:rsidRPr="00000000" w14:paraId="000000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Develop and implement strategic business plans to achieve company goals and objectives.</w:t>
      </w:r>
    </w:p>
    <w:p w:rsidR="00000000" w:rsidDel="00000000" w:rsidP="00000000" w:rsidRDefault="00000000" w:rsidRPr="00000000" w14:paraId="000000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Collaborate with C-level management to define and execute growth strategies.</w:t>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Provide regular reports and presentations to executive leadership about financial results, business performance and KPIs.</w:t>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sz w:val="18"/>
          <w:szCs w:val="18"/>
          <w:rtl w:val="0"/>
        </w:rPr>
        <w:t xml:space="preserve">Manage budgets, forecasts, and financial performance of the EU Operating Unit and monitor KPIs to support organizational growth.</w:t>
      </w:r>
    </w:p>
    <w:p w:rsidR="00000000" w:rsidDel="00000000" w:rsidP="00000000" w:rsidRDefault="00000000" w:rsidRPr="00000000" w14:paraId="000000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Prospect and fulfil European Organisations contracts (</w:t>
      </w:r>
      <w:r w:rsidDel="00000000" w:rsidR="00000000" w:rsidRPr="00000000">
        <w:rPr>
          <w:rFonts w:ascii="Avenir" w:cs="Avenir" w:eastAsia="Avenir" w:hAnsi="Avenir"/>
          <w:sz w:val="18"/>
          <w:szCs w:val="18"/>
          <w:rtl w:val="0"/>
        </w:rPr>
        <w:t xml:space="preserve">i.e.</w:t>
      </w: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 DIGIT TM2 FWC) with regards to the provision of IT services.</w:t>
      </w:r>
    </w:p>
    <w:p w:rsidR="00000000" w:rsidDel="00000000" w:rsidP="00000000" w:rsidRDefault="00000000" w:rsidRPr="00000000" w14:paraId="000000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Supervise and follow up a team of 140 IT consultants working within different European Organisations (people and contract man</w:t>
      </w:r>
      <w:r w:rsidDel="00000000" w:rsidR="00000000" w:rsidRPr="00000000">
        <w:rPr>
          <w:rFonts w:ascii="Avenir" w:cs="Avenir" w:eastAsia="Avenir" w:hAnsi="Avenir"/>
          <w:sz w:val="18"/>
          <w:szCs w:val="18"/>
          <w:rtl w:val="0"/>
        </w:rPr>
        <w:t xml:space="preserve">agement) overseeing project execution from inception through to completion, ensuring quality standards and stakeholder satisfaction.</w:t>
      </w:r>
    </w:p>
    <w:p w:rsidR="00000000" w:rsidDel="00000000" w:rsidP="00000000" w:rsidRDefault="00000000" w:rsidRPr="00000000" w14:paraId="000000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Build, develop and maintain strong relationships with new and existing clients.</w:t>
      </w:r>
    </w:p>
    <w:p w:rsidR="00000000" w:rsidDel="00000000" w:rsidP="00000000" w:rsidRDefault="00000000" w:rsidRPr="00000000" w14:paraId="000000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Contracts negotiations with clients.</w:t>
      </w:r>
    </w:p>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Identify new business opportunities.</w:t>
      </w:r>
    </w:p>
    <w:p w:rsidR="00000000" w:rsidDel="00000000" w:rsidP="00000000" w:rsidRDefault="00000000" w:rsidRPr="00000000" w14:paraId="000000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Oversee the team daily operations and ensure efficient resource allocation.</w:t>
      </w:r>
    </w:p>
    <w:p w:rsidR="00000000" w:rsidDel="00000000" w:rsidP="00000000" w:rsidRDefault="00000000" w:rsidRPr="00000000" w14:paraId="000000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Coordinate and manage recruitment teams (in-house and 3rd parties).</w:t>
      </w:r>
    </w:p>
    <w:p w:rsidR="00000000" w:rsidDel="00000000" w:rsidP="00000000" w:rsidRDefault="00000000" w:rsidRPr="00000000" w14:paraId="000000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Develop and maintain partnerships with other companies to create consortia and ensure smooth collaboration between partners.</w:t>
      </w:r>
    </w:p>
    <w:p w:rsidR="00000000" w:rsidDel="00000000" w:rsidP="00000000" w:rsidRDefault="00000000" w:rsidRPr="00000000" w14:paraId="000000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Participate in consortium Operational Committees and represent Ordina/Sopra.</w:t>
      </w:r>
    </w:p>
    <w:p w:rsidR="00000000" w:rsidDel="00000000" w:rsidP="00000000" w:rsidRDefault="00000000" w:rsidRPr="00000000" w14:paraId="000000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People Manager ensuring consultants follow-up,  retention and commitment as well as performance management and conducting appraisals meetings.</w:t>
      </w:r>
    </w:p>
    <w:p w:rsidR="00000000" w:rsidDel="00000000" w:rsidP="00000000" w:rsidRDefault="00000000" w:rsidRPr="00000000" w14:paraId="00000044">
      <w:pPr>
        <w:numPr>
          <w:ilvl w:val="0"/>
          <w:numId w:val="5"/>
        </w:numPr>
        <w:spacing w:after="120" w:line="271" w:lineRule="auto"/>
        <w:ind w:left="1170" w:right="360" w:hanging="360"/>
        <w:rPr>
          <w:rFonts w:ascii="Avenir" w:cs="Avenir" w:eastAsia="Avenir" w:hAnsi="Avenir"/>
          <w:sz w:val="18"/>
          <w:szCs w:val="18"/>
        </w:rPr>
      </w:pPr>
      <w:r w:rsidDel="00000000" w:rsidR="00000000" w:rsidRPr="00000000">
        <w:rPr>
          <w:rFonts w:ascii="Avenir" w:cs="Avenir" w:eastAsia="Avenir" w:hAnsi="Avenir"/>
          <w:sz w:val="18"/>
          <w:szCs w:val="18"/>
          <w:rtl w:val="0"/>
        </w:rPr>
        <w:t xml:space="preserve">Direct the strategic planning and delivery of IT services and projects for European Institutions, including the European Commission, Executive Agencies, and EU Council.</w:t>
      </w:r>
    </w:p>
    <w:p w:rsidR="00000000" w:rsidDel="00000000" w:rsidP="00000000" w:rsidRDefault="00000000" w:rsidRPr="00000000" w14:paraId="00000045">
      <w:pPr>
        <w:numPr>
          <w:ilvl w:val="0"/>
          <w:numId w:val="5"/>
        </w:numPr>
        <w:spacing w:after="120" w:line="271" w:lineRule="auto"/>
        <w:ind w:left="1170" w:right="360" w:hanging="360"/>
        <w:rPr>
          <w:rFonts w:ascii="Avenir" w:cs="Avenir" w:eastAsia="Avenir" w:hAnsi="Avenir"/>
          <w:sz w:val="18"/>
          <w:szCs w:val="18"/>
        </w:rPr>
      </w:pPr>
      <w:r w:rsidDel="00000000" w:rsidR="00000000" w:rsidRPr="00000000">
        <w:rPr>
          <w:rFonts w:ascii="Avenir" w:cs="Avenir" w:eastAsia="Avenir" w:hAnsi="Avenir"/>
          <w:sz w:val="18"/>
          <w:szCs w:val="18"/>
          <w:rtl w:val="0"/>
        </w:rPr>
        <w:t xml:space="preserve">Coordinate complex project delivery, manage cross-functional teams and external partners, and ensuring that projects meet deadlines, budgets, and quality benchmarks.</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1" w:lineRule="auto"/>
        <w:ind w:right="360"/>
        <w:jc w:val="left"/>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47">
      <w:pPr>
        <w:spacing w:after="120" w:line="271" w:lineRule="auto"/>
        <w:ind w:left="0" w:right="360" w:firstLine="0"/>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48">
      <w:pPr>
        <w:spacing w:after="120" w:line="271" w:lineRule="auto"/>
        <w:ind w:left="0" w:right="360" w:firstLine="0"/>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49">
      <w:pPr>
        <w:spacing w:after="120" w:line="271" w:lineRule="auto"/>
        <w:ind w:left="0" w:right="360" w:firstLine="0"/>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4A">
      <w:pPr>
        <w:spacing w:after="120" w:line="271" w:lineRule="auto"/>
        <w:ind w:left="0" w:right="360" w:firstLine="0"/>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4B">
      <w:pPr>
        <w:spacing w:after="120" w:line="271" w:lineRule="auto"/>
        <w:ind w:left="0" w:right="360" w:firstLine="0"/>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4C">
      <w:pPr>
        <w:spacing w:after="120" w:line="271" w:lineRule="auto"/>
        <w:ind w:left="0" w:right="360" w:firstLine="0"/>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4D">
      <w:pPr>
        <w:spacing w:after="120" w:line="271" w:lineRule="auto"/>
        <w:ind w:left="0" w:right="360" w:firstLine="0"/>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4E">
      <w:pPr>
        <w:spacing w:after="120" w:line="271" w:lineRule="auto"/>
        <w:ind w:left="0" w:right="360" w:firstLine="0"/>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4F">
      <w:pPr>
        <w:spacing w:after="120" w:line="271" w:lineRule="auto"/>
        <w:ind w:left="0" w:right="360" w:firstLine="0"/>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50">
      <w:pPr>
        <w:spacing w:after="120" w:line="271" w:lineRule="auto"/>
        <w:ind w:left="0" w:right="360" w:firstLine="0"/>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51">
      <w:pPr>
        <w:spacing w:after="120" w:line="271" w:lineRule="auto"/>
        <w:ind w:left="0" w:right="360" w:firstLine="0"/>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52">
      <w:pPr>
        <w:spacing w:after="120" w:line="271" w:lineRule="auto"/>
        <w:ind w:left="0" w:right="360" w:firstLine="0"/>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53">
      <w:pPr>
        <w:spacing w:after="120" w:line="271" w:lineRule="auto"/>
        <w:ind w:left="0" w:right="360" w:firstLine="0"/>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54">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2143240945"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11" name="Shape 11"/>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13" name="Shape 13"/>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2143240945"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55">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05/2020 – 09/2020; Mont-Saint-Guibert (Belgium)</w:t>
      </w:r>
    </w:p>
    <w:p w:rsidR="00000000" w:rsidDel="00000000" w:rsidP="00000000" w:rsidRDefault="00000000" w:rsidRPr="00000000" w14:paraId="00000056">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Senior Sales Executive </w:t>
      </w:r>
      <w:r w:rsidDel="00000000" w:rsidR="00000000" w:rsidRPr="00000000">
        <w:rPr>
          <w:rFonts w:ascii="Avenir" w:cs="Avenir" w:eastAsia="Avenir" w:hAnsi="Avenir"/>
          <w:rtl w:val="0"/>
        </w:rPr>
        <w:t xml:space="preserve">- Elium</w:t>
      </w:r>
    </w:p>
    <w:p w:rsidR="00000000" w:rsidDel="00000000" w:rsidP="00000000" w:rsidRDefault="00000000" w:rsidRPr="00000000" w14:paraId="00000057">
      <w:pPr>
        <w:spacing w:before="19" w:line="300" w:lineRule="auto"/>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58">
      <w:pPr>
        <w:spacing w:after="120" w:line="271" w:lineRule="auto"/>
        <w:ind w:left="450" w:right="36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Main responsibilities:</w:t>
      </w:r>
    </w:p>
    <w:p w:rsidR="00000000" w:rsidDel="00000000" w:rsidP="00000000" w:rsidRDefault="00000000" w:rsidRPr="00000000" w14:paraId="0000005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Developing customer base and 1st point of contact for organisations interested in Elium (Knowledge sharing platform - SaaS solution) to guide them throughout the sales journey.</w:t>
      </w:r>
    </w:p>
    <w:p w:rsidR="00000000" w:rsidDel="00000000" w:rsidP="00000000" w:rsidRDefault="00000000" w:rsidRPr="00000000" w14:paraId="0000005A">
      <w:pPr>
        <w:spacing w:after="120" w:line="271" w:lineRule="auto"/>
        <w:ind w:left="450" w:right="360" w:firstLine="0"/>
        <w:rPr>
          <w:rFonts w:ascii="Avenir" w:cs="Avenir" w:eastAsia="Avenir" w:hAnsi="Avenir"/>
          <w:color w:val="565656"/>
          <w:sz w:val="18"/>
          <w:szCs w:val="18"/>
        </w:rPr>
      </w:pPr>
      <w:r w:rsidDel="00000000" w:rsidR="00000000" w:rsidRPr="00000000">
        <w:rPr>
          <w:rtl w:val="0"/>
        </w:rPr>
      </w:r>
    </w:p>
    <w:p w:rsidR="00000000" w:rsidDel="00000000" w:rsidP="00000000" w:rsidRDefault="00000000" w:rsidRPr="00000000" w14:paraId="0000005B">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2143240951"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47" name="Shape 47"/>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49" name="Shape 49"/>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2143240951"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5C">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01/2019 – 02/2020; Brussels (Belgium)</w:t>
      </w:r>
    </w:p>
    <w:p w:rsidR="00000000" w:rsidDel="00000000" w:rsidP="00000000" w:rsidRDefault="00000000" w:rsidRPr="00000000" w14:paraId="0000005D">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Business Development Manager </w:t>
      </w:r>
      <w:r w:rsidDel="00000000" w:rsidR="00000000" w:rsidRPr="00000000">
        <w:rPr>
          <w:rFonts w:ascii="Avenir" w:cs="Avenir" w:eastAsia="Avenir" w:hAnsi="Avenir"/>
          <w:rtl w:val="0"/>
        </w:rPr>
        <w:t xml:space="preserve">– iStorm Projects</w:t>
      </w:r>
    </w:p>
    <w:p w:rsidR="00000000" w:rsidDel="00000000" w:rsidP="00000000" w:rsidRDefault="00000000" w:rsidRPr="00000000" w14:paraId="0000005E">
      <w:pPr>
        <w:spacing w:before="19" w:line="300" w:lineRule="auto"/>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5F">
      <w:pPr>
        <w:spacing w:after="120" w:line="271" w:lineRule="auto"/>
        <w:ind w:left="450" w:right="36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Main responsibilities:</w:t>
      </w:r>
    </w:p>
    <w:p w:rsidR="00000000" w:rsidDel="00000000" w:rsidP="00000000" w:rsidRDefault="00000000" w:rsidRPr="00000000" w14:paraId="0000006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IT consultancy lead, strategy and driving the business growth of the company. </w:t>
      </w:r>
    </w:p>
    <w:p w:rsidR="00000000" w:rsidDel="00000000" w:rsidP="00000000" w:rsidRDefault="00000000" w:rsidRPr="00000000" w14:paraId="0000006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IT Services and Projects sales to clients in financial, telecom and institutional sectors (such as Belfius, SPW, Proximus, the European Commission…).</w:t>
      </w:r>
    </w:p>
    <w:p w:rsidR="00000000" w:rsidDel="00000000" w:rsidP="00000000" w:rsidRDefault="00000000" w:rsidRPr="00000000" w14:paraId="0000006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Prospect, identify and collect new commercial opportunities.</w:t>
      </w:r>
    </w:p>
    <w:p w:rsidR="00000000" w:rsidDel="00000000" w:rsidP="00000000" w:rsidRDefault="00000000" w:rsidRPr="00000000" w14:paraId="0000006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Establish, develop and maintain strong and successful relationships with current and prospective clients.</w:t>
      </w:r>
    </w:p>
    <w:p w:rsidR="00000000" w:rsidDel="00000000" w:rsidP="00000000" w:rsidRDefault="00000000" w:rsidRPr="00000000" w14:paraId="0000006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Entrepreneurial challenge: building up new business, raising brand awareness and gaining presence on the market.</w:t>
      </w:r>
    </w:p>
    <w:p w:rsidR="00000000" w:rsidDel="00000000" w:rsidP="00000000" w:rsidRDefault="00000000" w:rsidRPr="00000000" w14:paraId="0000006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Identify new clients and develop growth opportunities at existing clients.</w:t>
      </w:r>
    </w:p>
    <w:p w:rsidR="00000000" w:rsidDel="00000000" w:rsidP="00000000" w:rsidRDefault="00000000" w:rsidRPr="00000000" w14:paraId="0000006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Contracts negotiations with clients.</w:t>
      </w:r>
    </w:p>
    <w:p w:rsidR="00000000" w:rsidDel="00000000" w:rsidP="00000000" w:rsidRDefault="00000000" w:rsidRPr="00000000" w14:paraId="0000006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Understand the clients’ needs and business.</w:t>
      </w:r>
    </w:p>
    <w:p w:rsidR="00000000" w:rsidDel="00000000" w:rsidP="00000000" w:rsidRDefault="00000000" w:rsidRPr="00000000" w14:paraId="0000006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Internal and external recruitment and allocation of the adequate human resources to the projects. </w:t>
      </w:r>
    </w:p>
    <w:p w:rsidR="00000000" w:rsidDel="00000000" w:rsidP="00000000" w:rsidRDefault="00000000" w:rsidRPr="00000000" w14:paraId="0000006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Follow-up of a projects- and clients-portfolio and of a consultants’ team (people and contract management, mobility and replacement management, anticipate needs and risk management).</w:t>
      </w:r>
    </w:p>
    <w:p w:rsidR="00000000" w:rsidDel="00000000" w:rsidP="00000000" w:rsidRDefault="00000000" w:rsidRPr="00000000" w14:paraId="0000006A">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6B">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2143240957"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78" name="Shape 78"/>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80" name="Shape 80"/>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1" name="Shape 81"/>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2143240957"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6C">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06/2014 – 12/2018; Brussels (Belgium)</w:t>
      </w:r>
    </w:p>
    <w:p w:rsidR="00000000" w:rsidDel="00000000" w:rsidP="00000000" w:rsidRDefault="00000000" w:rsidRPr="00000000" w14:paraId="0000006D">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Business Development Manager </w:t>
      </w:r>
      <w:r w:rsidDel="00000000" w:rsidR="00000000" w:rsidRPr="00000000">
        <w:rPr>
          <w:rFonts w:ascii="Avenir" w:cs="Avenir" w:eastAsia="Avenir" w:hAnsi="Avenir"/>
          <w:rtl w:val="0"/>
        </w:rPr>
        <w:t xml:space="preserve">– PwC</w:t>
      </w:r>
    </w:p>
    <w:p w:rsidR="00000000" w:rsidDel="00000000" w:rsidP="00000000" w:rsidRDefault="00000000" w:rsidRPr="00000000" w14:paraId="0000006E">
      <w:pPr>
        <w:spacing w:before="19" w:line="300" w:lineRule="auto"/>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6F">
      <w:pPr>
        <w:spacing w:after="120" w:line="271" w:lineRule="auto"/>
        <w:ind w:left="450" w:right="36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Main activities and responsibilities</w:t>
      </w:r>
    </w:p>
    <w:p w:rsidR="00000000" w:rsidDel="00000000" w:rsidP="00000000" w:rsidRDefault="00000000" w:rsidRPr="00000000" w14:paraId="0000007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IT Services and Projects sales to the European Institutions (mainly European Commission, Executive Agencies and Council of the European Union)</w:t>
      </w:r>
      <w:r w:rsidDel="00000000" w:rsidR="00000000" w:rsidRPr="00000000">
        <w:rPr>
          <w:rFonts w:ascii="Avenir" w:cs="Avenir" w:eastAsia="Avenir" w:hAnsi="Avenir"/>
          <w:sz w:val="18"/>
          <w:szCs w:val="18"/>
          <w:rtl w:val="0"/>
        </w:rPr>
        <w:t xml:space="preserve"> </w:t>
      </w:r>
      <w:r w:rsidDel="00000000" w:rsidR="00000000" w:rsidRPr="00000000">
        <w:rPr>
          <w:rFonts w:ascii="Avenir" w:cs="Avenir" w:eastAsia="Avenir" w:hAnsi="Avenir"/>
          <w:sz w:val="18"/>
          <w:szCs w:val="18"/>
          <w:rtl w:val="0"/>
        </w:rPr>
        <w:t xml:space="preserve">ensuring strategic alignment and high-quality execution.</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Prospect, identify and collect new commercial opportunities.</w:t>
      </w:r>
    </w:p>
    <w:p w:rsidR="00000000" w:rsidDel="00000000" w:rsidP="00000000" w:rsidRDefault="00000000" w:rsidRPr="00000000" w14:paraId="0000007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Establish, develop and maintain strong and successful relationships with current and prospective clients.</w:t>
      </w:r>
    </w:p>
    <w:p w:rsidR="00000000" w:rsidDel="00000000" w:rsidP="00000000" w:rsidRDefault="00000000" w:rsidRPr="00000000" w14:paraId="0000007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Business development within European Institutions.</w:t>
      </w:r>
    </w:p>
    <w:p w:rsidR="00000000" w:rsidDel="00000000" w:rsidP="00000000" w:rsidRDefault="00000000" w:rsidRPr="00000000" w14:paraId="0000007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Identify new clients and growth opportunities at existing clients.</w:t>
      </w:r>
    </w:p>
    <w:p w:rsidR="00000000" w:rsidDel="00000000" w:rsidP="00000000" w:rsidRDefault="00000000" w:rsidRPr="00000000" w14:paraId="0000007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Contracts negotiations with clients.</w:t>
      </w:r>
    </w:p>
    <w:p w:rsidR="00000000" w:rsidDel="00000000" w:rsidP="00000000" w:rsidRDefault="00000000" w:rsidRPr="00000000" w14:paraId="0000007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Prospect and fulfil European Organisations (framework) contracts with regards to the provision of IT services.</w:t>
      </w:r>
    </w:p>
    <w:p w:rsidR="00000000" w:rsidDel="00000000" w:rsidP="00000000" w:rsidRDefault="00000000" w:rsidRPr="00000000" w14:paraId="0000007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Understand the clients’ needs and business.</w:t>
      </w:r>
    </w:p>
    <w:p w:rsidR="00000000" w:rsidDel="00000000" w:rsidP="00000000" w:rsidRDefault="00000000" w:rsidRPr="00000000" w14:paraId="0000007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Internal and external recruitment and allocation of the adequate human resources to the projects. </w:t>
      </w:r>
    </w:p>
    <w:p w:rsidR="00000000" w:rsidDel="00000000" w:rsidP="00000000" w:rsidRDefault="00000000" w:rsidRPr="00000000" w14:paraId="0000007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Follow-up of a projects and clients portfolio and of a consultants’ team (people and contract management, mobility and replacement management, anticipate needs and risk management). </w:t>
      </w:r>
      <w:r w:rsidDel="00000000" w:rsidR="00000000" w:rsidRPr="00000000">
        <w:rPr>
          <w:rtl w:val="0"/>
        </w:rPr>
      </w:r>
    </w:p>
    <w:p w:rsidR="00000000" w:rsidDel="00000000" w:rsidP="00000000" w:rsidRDefault="00000000" w:rsidRPr="00000000" w14:paraId="0000007A">
      <w:pPr>
        <w:numPr>
          <w:ilvl w:val="0"/>
          <w:numId w:val="8"/>
        </w:numPr>
        <w:spacing w:after="120" w:line="271" w:lineRule="auto"/>
        <w:ind w:left="1170" w:right="360" w:hanging="360"/>
        <w:rPr>
          <w:rFonts w:ascii="Avenir" w:cs="Avenir" w:eastAsia="Avenir" w:hAnsi="Avenir"/>
          <w:sz w:val="18"/>
          <w:szCs w:val="18"/>
        </w:rPr>
      </w:pPr>
      <w:r w:rsidDel="00000000" w:rsidR="00000000" w:rsidRPr="00000000">
        <w:rPr>
          <w:rFonts w:ascii="Avenir" w:cs="Avenir" w:eastAsia="Avenir" w:hAnsi="Avenir"/>
          <w:sz w:val="18"/>
          <w:szCs w:val="18"/>
          <w:rtl w:val="0"/>
        </w:rPr>
        <w:t xml:space="preserve">Lead initiatives to identify and secure new business opportunities, managing project pipelines from conception to delivery.</w:t>
      </w:r>
      <w:r w:rsidDel="00000000" w:rsidR="00000000" w:rsidRPr="00000000">
        <w:rPr>
          <w:rtl w:val="0"/>
        </w:rPr>
      </w:r>
    </w:p>
    <w:p w:rsidR="00000000" w:rsidDel="00000000" w:rsidP="00000000" w:rsidRDefault="00000000" w:rsidRPr="00000000" w14:paraId="0000007B">
      <w:pPr>
        <w:numPr>
          <w:ilvl w:val="0"/>
          <w:numId w:val="8"/>
        </w:numPr>
        <w:spacing w:after="120" w:line="271" w:lineRule="auto"/>
        <w:ind w:left="1170" w:right="360" w:hanging="360"/>
        <w:rPr>
          <w:rFonts w:ascii="Avenir" w:cs="Avenir" w:eastAsia="Avenir" w:hAnsi="Avenir"/>
          <w:sz w:val="18"/>
          <w:szCs w:val="18"/>
        </w:rPr>
      </w:pPr>
      <w:r w:rsidDel="00000000" w:rsidR="00000000" w:rsidRPr="00000000">
        <w:rPr>
          <w:rFonts w:ascii="Avenir" w:cs="Avenir" w:eastAsia="Avenir" w:hAnsi="Avenir"/>
          <w:sz w:val="18"/>
          <w:szCs w:val="18"/>
          <w:rtl w:val="0"/>
        </w:rPr>
        <w:t xml:space="preserve">Supervise project teams, coordinating resources and managing client relationships to ensure deliverables meet organizational and client standards.</w:t>
      </w:r>
      <w:r w:rsidDel="00000000" w:rsidR="00000000" w:rsidRPr="00000000">
        <w:rPr>
          <w:rtl w:val="0"/>
        </w:rPr>
      </w:r>
    </w:p>
    <w:p w:rsidR="00000000" w:rsidDel="00000000" w:rsidP="00000000" w:rsidRDefault="00000000" w:rsidRPr="00000000" w14:paraId="0000007C">
      <w:pPr>
        <w:numPr>
          <w:ilvl w:val="0"/>
          <w:numId w:val="8"/>
        </w:numPr>
        <w:spacing w:after="120" w:line="271" w:lineRule="auto"/>
        <w:ind w:left="1170" w:right="360" w:hanging="360"/>
        <w:rPr>
          <w:rFonts w:ascii="Avenir" w:cs="Avenir" w:eastAsia="Avenir" w:hAnsi="Avenir"/>
          <w:sz w:val="18"/>
          <w:szCs w:val="18"/>
        </w:rPr>
      </w:pPr>
      <w:r w:rsidDel="00000000" w:rsidR="00000000" w:rsidRPr="00000000">
        <w:rPr>
          <w:rFonts w:ascii="Avenir" w:cs="Avenir" w:eastAsia="Avenir" w:hAnsi="Avenir"/>
          <w:sz w:val="18"/>
          <w:szCs w:val="18"/>
          <w:rtl w:val="0"/>
        </w:rPr>
        <w:t xml:space="preserve">Oversee project lifecycle activities, including planning, resource allocation, risk management, and stakeholder communication.</w:t>
      </w:r>
    </w:p>
    <w:p w:rsidR="00000000" w:rsidDel="00000000" w:rsidP="00000000" w:rsidRDefault="00000000" w:rsidRPr="00000000" w14:paraId="0000007D">
      <w:pPr>
        <w:numPr>
          <w:ilvl w:val="0"/>
          <w:numId w:val="8"/>
        </w:numPr>
        <w:spacing w:after="120" w:line="271" w:lineRule="auto"/>
        <w:ind w:left="1170" w:right="360" w:hanging="360"/>
        <w:rPr>
          <w:rFonts w:ascii="Avenir" w:cs="Avenir" w:eastAsia="Avenir" w:hAnsi="Avenir"/>
          <w:sz w:val="18"/>
          <w:szCs w:val="18"/>
        </w:rPr>
      </w:pPr>
      <w:r w:rsidDel="00000000" w:rsidR="00000000" w:rsidRPr="00000000">
        <w:rPr>
          <w:rFonts w:ascii="Avenir" w:cs="Avenir" w:eastAsia="Avenir" w:hAnsi="Avenir"/>
          <w:sz w:val="18"/>
          <w:szCs w:val="18"/>
          <w:rtl w:val="0"/>
        </w:rPr>
        <w:t xml:space="preserve">Contributed to organizational growth through strategic project execution and fostering collaborative client partnerships.</w:t>
      </w:r>
    </w:p>
    <w:p w:rsidR="00000000" w:rsidDel="00000000" w:rsidP="00000000" w:rsidRDefault="00000000" w:rsidRPr="00000000" w14:paraId="0000007E">
      <w:pPr>
        <w:spacing w:after="120" w:line="271" w:lineRule="auto"/>
        <w:ind w:left="450" w:right="360" w:firstLine="0"/>
        <w:rPr>
          <w:rFonts w:ascii="Avenir" w:cs="Avenir" w:eastAsia="Avenir" w:hAnsi="Avenir"/>
          <w:color w:val="565656"/>
          <w:sz w:val="18"/>
          <w:szCs w:val="18"/>
        </w:rPr>
      </w:pPr>
      <w:r w:rsidDel="00000000" w:rsidR="00000000" w:rsidRPr="00000000">
        <w:rPr>
          <w:rtl w:val="0"/>
        </w:rPr>
      </w:r>
    </w:p>
    <w:p w:rsidR="00000000" w:rsidDel="00000000" w:rsidP="00000000" w:rsidRDefault="00000000" w:rsidRPr="00000000" w14:paraId="0000007F">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80">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2143240946"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17" name="Shape 17"/>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19" name="Shape 19"/>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2143240946"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81">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06/2014 – 04/2016; Brussels (Belgium)</w:t>
      </w:r>
    </w:p>
    <w:p w:rsidR="00000000" w:rsidDel="00000000" w:rsidP="00000000" w:rsidRDefault="00000000" w:rsidRPr="00000000" w14:paraId="00000082">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e-Procurement EU Adoption Program Manager </w:t>
      </w:r>
      <w:r w:rsidDel="00000000" w:rsidR="00000000" w:rsidRPr="00000000">
        <w:rPr>
          <w:rFonts w:ascii="Avenir" w:cs="Avenir" w:eastAsia="Avenir" w:hAnsi="Avenir"/>
          <w:rtl w:val="0"/>
        </w:rPr>
        <w:t xml:space="preserve">- PwC</w:t>
      </w:r>
    </w:p>
    <w:p w:rsidR="00000000" w:rsidDel="00000000" w:rsidP="00000000" w:rsidRDefault="00000000" w:rsidRPr="00000000" w14:paraId="00000083">
      <w:pPr>
        <w:spacing w:before="19" w:line="300" w:lineRule="auto"/>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84">
      <w:pPr>
        <w:spacing w:after="120" w:line="271" w:lineRule="auto"/>
        <w:ind w:left="450" w:right="36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Program Manager for the EU Adoption of e-Procurement responsible for the adoption of the e-PRIOR modules by the services of the Commission and commercial contact inside the European Institutions.</w:t>
      </w:r>
    </w:p>
    <w:p w:rsidR="00000000" w:rsidDel="00000000" w:rsidP="00000000" w:rsidRDefault="00000000" w:rsidRPr="00000000" w14:paraId="00000085">
      <w:pPr>
        <w:spacing w:after="120" w:line="271" w:lineRule="auto"/>
        <w:ind w:left="450" w:right="36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e-PRIOR is a service-oriented communication platform developed by DIGIT allowing buyers to exchange standardised electronic procurement documents with their suppliers. It is currently used by the European Commission and other EU Institutions.</w:t>
      </w:r>
    </w:p>
    <w:p w:rsidR="00000000" w:rsidDel="00000000" w:rsidP="00000000" w:rsidRDefault="00000000" w:rsidRPr="00000000" w14:paraId="00000086">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87">
      <w:pPr>
        <w:spacing w:after="120" w:line="271" w:lineRule="auto"/>
        <w:ind w:left="450" w:right="360" w:firstLine="0"/>
        <w:rPr>
          <w:rFonts w:ascii="Avenir" w:cs="Avenir" w:eastAsia="Avenir" w:hAnsi="Avenir"/>
          <w:color w:val="565656"/>
          <w:sz w:val="18"/>
          <w:szCs w:val="18"/>
        </w:rPr>
      </w:pPr>
      <w:r w:rsidDel="00000000" w:rsidR="00000000" w:rsidRPr="00000000">
        <w:rPr>
          <w:rFonts w:ascii="Avenir" w:cs="Avenir" w:eastAsia="Avenir" w:hAnsi="Avenir"/>
          <w:sz w:val="18"/>
          <w:szCs w:val="18"/>
          <w:rtl w:val="0"/>
        </w:rPr>
        <w:t xml:space="preserve">Main activities and responsibilities</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Contributing to the action plan to implement full e-procurement in the Commission</w:t>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sz w:val="18"/>
          <w:szCs w:val="18"/>
          <w:rtl w:val="0"/>
        </w:rPr>
        <w:t xml:space="preserve">C</w:t>
      </w:r>
      <w:r w:rsidDel="00000000" w:rsidR="00000000" w:rsidRPr="00000000">
        <w:rPr>
          <w:rFonts w:ascii="Avenir" w:cs="Avenir" w:eastAsia="Avenir" w:hAnsi="Avenir"/>
          <w:sz w:val="18"/>
          <w:szCs w:val="18"/>
          <w:rtl w:val="0"/>
        </w:rPr>
        <w:t xml:space="preserve">oordinate activities between development teams, European Commission services, and stakeholders</w:t>
      </w:r>
      <w:r w:rsidDel="00000000" w:rsidR="00000000" w:rsidRPr="00000000">
        <w:rPr>
          <w:rFonts w:ascii="Arial" w:cs="Arial" w:eastAsia="Arial" w:hAnsi="Arial"/>
          <w:color w:val="222222"/>
          <w:sz w:val="22"/>
          <w:szCs w:val="22"/>
          <w:rtl w:val="0"/>
        </w:rPr>
        <w:t xml:space="preserve">.</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Defining the scope and objectives of the exercise (in terms of services, market procedure </w:t>
      </w:r>
      <w:r w:rsidDel="00000000" w:rsidR="00000000" w:rsidRPr="00000000">
        <w:rPr>
          <w:rFonts w:ascii="Avenir" w:cs="Avenir" w:eastAsia="Avenir" w:hAnsi="Avenir"/>
          <w:sz w:val="18"/>
          <w:szCs w:val="18"/>
          <w:rtl w:val="0"/>
        </w:rPr>
        <w:t xml:space="preserve">types and </w:t>
      </w: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selection of calls for tenders). </w:t>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Liaising with those responsible</w:t>
      </w:r>
      <w:r w:rsidDel="00000000" w:rsidR="00000000" w:rsidRPr="00000000">
        <w:rPr>
          <w:rFonts w:ascii="Avenir" w:cs="Avenir" w:eastAsia="Avenir" w:hAnsi="Avenir"/>
          <w:sz w:val="18"/>
          <w:szCs w:val="18"/>
          <w:rtl w:val="0"/>
        </w:rPr>
        <w:t xml:space="preserve"> of the DG’s</w:t>
      </w: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 about the specific planning for adoption. </w:t>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Liaising with the development team about the readiness of the successive modules.</w:t>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Reporting to the DIGIT.B4 hierarchy about the progress. </w:t>
      </w:r>
    </w:p>
    <w:p w:rsidR="00000000" w:rsidDel="00000000" w:rsidP="00000000" w:rsidRDefault="00000000" w:rsidRPr="00000000" w14:paraId="0000008E">
      <w:pPr>
        <w:numPr>
          <w:ilvl w:val="0"/>
          <w:numId w:val="1"/>
        </w:numPr>
        <w:spacing w:after="120" w:line="271" w:lineRule="auto"/>
        <w:ind w:left="1170" w:right="360" w:hanging="360"/>
        <w:rPr>
          <w:rFonts w:ascii="Avenir" w:cs="Avenir" w:eastAsia="Avenir" w:hAnsi="Avenir"/>
          <w:sz w:val="18"/>
          <w:szCs w:val="18"/>
        </w:rPr>
      </w:pPr>
      <w:r w:rsidDel="00000000" w:rsidR="00000000" w:rsidRPr="00000000">
        <w:rPr>
          <w:rFonts w:ascii="Avenir" w:cs="Avenir" w:eastAsia="Avenir" w:hAnsi="Avenir"/>
          <w:sz w:val="18"/>
          <w:szCs w:val="18"/>
          <w:rtl w:val="0"/>
        </w:rPr>
        <w:t xml:space="preserve">Monitor progress through regular reporting, risk management, and stakeholder engagement, ensuring project objectives aligned with organizational goals.</w:t>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Planning of the rollout of e-Request, e-Ordering and e-Submission modules in the EU services for 2014, 2015 and 2016. </w:t>
      </w:r>
    </w:p>
    <w:p w:rsidR="00000000" w:rsidDel="00000000" w:rsidP="00000000" w:rsidRDefault="00000000" w:rsidRPr="00000000" w14:paraId="000000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Monthly progress reports to top management for each activity. Member of the Business CAB (Change Advisory Board) to negotiate client’s specific requests versus technical and budget constraints. </w:t>
      </w:r>
    </w:p>
    <w:p w:rsidR="00000000" w:rsidDel="00000000" w:rsidP="00000000" w:rsidRDefault="00000000" w:rsidRPr="00000000" w14:paraId="000000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Service Manager for the pre-award modules.</w:t>
      </w:r>
      <w:r w:rsidDel="00000000" w:rsidR="00000000" w:rsidRPr="00000000">
        <w:rPr>
          <w:rtl w:val="0"/>
        </w:rPr>
      </w:r>
    </w:p>
    <w:p w:rsidR="00000000" w:rsidDel="00000000" w:rsidP="00000000" w:rsidRDefault="00000000" w:rsidRPr="00000000" w14:paraId="00000092">
      <w:pPr>
        <w:numPr>
          <w:ilvl w:val="0"/>
          <w:numId w:val="1"/>
        </w:numPr>
        <w:spacing w:after="120" w:line="271" w:lineRule="auto"/>
        <w:ind w:left="1170" w:right="360" w:hanging="360"/>
        <w:rPr>
          <w:rFonts w:ascii="Avenir" w:cs="Avenir" w:eastAsia="Avenir" w:hAnsi="Avenir"/>
          <w:sz w:val="18"/>
          <w:szCs w:val="18"/>
        </w:rPr>
      </w:pPr>
      <w:r w:rsidDel="00000000" w:rsidR="00000000" w:rsidRPr="00000000">
        <w:rPr>
          <w:rFonts w:ascii="Avenir" w:cs="Avenir" w:eastAsia="Avenir" w:hAnsi="Avenir"/>
          <w:sz w:val="18"/>
          <w:szCs w:val="18"/>
          <w:rtl w:val="0"/>
        </w:rPr>
        <w:t xml:space="preserve">Lead project planning, scope definition, and implementation of e-PRIOR modules, ensuring timely delivery and adoption.</w:t>
      </w:r>
    </w:p>
    <w:p w:rsidR="00000000" w:rsidDel="00000000" w:rsidP="00000000" w:rsidRDefault="00000000" w:rsidRPr="00000000" w14:paraId="00000093">
      <w:pPr>
        <w:numPr>
          <w:ilvl w:val="0"/>
          <w:numId w:val="1"/>
        </w:numPr>
        <w:spacing w:after="120" w:line="271" w:lineRule="auto"/>
        <w:ind w:left="1170" w:right="360" w:hanging="360"/>
        <w:rPr>
          <w:rFonts w:ascii="Avenir" w:cs="Avenir" w:eastAsia="Avenir" w:hAnsi="Avenir"/>
          <w:sz w:val="18"/>
          <w:szCs w:val="18"/>
        </w:rPr>
      </w:pPr>
      <w:r w:rsidDel="00000000" w:rsidR="00000000" w:rsidRPr="00000000">
        <w:rPr>
          <w:rFonts w:ascii="Avenir" w:cs="Avenir" w:eastAsia="Avenir" w:hAnsi="Avenir"/>
          <w:sz w:val="18"/>
          <w:szCs w:val="18"/>
          <w:rtl w:val="0"/>
        </w:rPr>
        <w:t xml:space="preserve">Manage change processes and stakeholder expectations.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1" w:lineRule="auto"/>
        <w:ind w:left="1170" w:right="360" w:firstLine="0"/>
        <w:jc w:val="left"/>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95">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2143240944"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5" name="Shape 5"/>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7" name="Shape 7"/>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214324094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96">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01/2006 – 05/2014; Hoeilaart (Belgium)</w:t>
      </w:r>
    </w:p>
    <w:p w:rsidR="00000000" w:rsidDel="00000000" w:rsidP="00000000" w:rsidRDefault="00000000" w:rsidRPr="00000000" w14:paraId="00000097">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Business Development Manager/Service Delivery Manager/People Manager</w:t>
      </w:r>
      <w:r w:rsidDel="00000000" w:rsidR="00000000" w:rsidRPr="00000000">
        <w:rPr>
          <w:rFonts w:ascii="Avenir" w:cs="Avenir" w:eastAsia="Avenir" w:hAnsi="Avenir"/>
          <w:rtl w:val="0"/>
        </w:rPr>
        <w:t xml:space="preserve">- Trasys</w:t>
      </w:r>
    </w:p>
    <w:p w:rsidR="00000000" w:rsidDel="00000000" w:rsidP="00000000" w:rsidRDefault="00000000" w:rsidRPr="00000000" w14:paraId="00000098">
      <w:pPr>
        <w:spacing w:before="19" w:line="300" w:lineRule="auto"/>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99">
      <w:pPr>
        <w:spacing w:after="120" w:line="271" w:lineRule="auto"/>
        <w:ind w:left="450" w:right="36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Main activities and responsibilities</w:t>
      </w:r>
    </w:p>
    <w:p w:rsidR="00000000" w:rsidDel="00000000" w:rsidP="00000000" w:rsidRDefault="00000000" w:rsidRPr="00000000" w14:paraId="0000009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1" w:lineRule="auto"/>
        <w:ind w:left="117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Business Development Manager</w:t>
      </w:r>
      <w:r w:rsidDel="00000000" w:rsidR="00000000" w:rsidRPr="00000000">
        <w:rPr>
          <w:rFonts w:ascii="Avenir" w:cs="Avenir" w:eastAsia="Avenir" w:hAnsi="Avenir"/>
          <w:sz w:val="18"/>
          <w:szCs w:val="18"/>
          <w:rtl w:val="0"/>
        </w:rPr>
        <w:t xml:space="preserve"> responsible for IT Services sales to the European Institutions (mainly European Commission, Executive Agencies and Council of the European Union). Responsibilities included:</w:t>
      </w:r>
    </w:p>
    <w:p w:rsidR="00000000" w:rsidDel="00000000" w:rsidP="00000000" w:rsidRDefault="00000000" w:rsidRPr="00000000" w14:paraId="0000009B">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1" w:lineRule="auto"/>
        <w:ind w:left="1440" w:right="360" w:hanging="27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Prospect, identify and collect new commercial opportunities.</w:t>
      </w:r>
    </w:p>
    <w:p w:rsidR="00000000" w:rsidDel="00000000" w:rsidP="00000000" w:rsidRDefault="00000000" w:rsidRPr="00000000" w14:paraId="0000009C">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1" w:lineRule="auto"/>
        <w:ind w:left="1440" w:right="360" w:hanging="27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Build, develop and maintain strong relationships with new and existing clients.</w:t>
      </w:r>
    </w:p>
    <w:p w:rsidR="00000000" w:rsidDel="00000000" w:rsidP="00000000" w:rsidRDefault="00000000" w:rsidRPr="00000000" w14:paraId="0000009D">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1" w:lineRule="auto"/>
        <w:ind w:left="1440" w:right="360" w:hanging="27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Business development within European Institutions.</w:t>
      </w:r>
    </w:p>
    <w:p w:rsidR="00000000" w:rsidDel="00000000" w:rsidP="00000000" w:rsidRDefault="00000000" w:rsidRPr="00000000" w14:paraId="0000009E">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1" w:lineRule="auto"/>
        <w:ind w:left="1440" w:right="360" w:hanging="27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Contracts negotiations with clients.</w:t>
      </w:r>
    </w:p>
    <w:p w:rsidR="00000000" w:rsidDel="00000000" w:rsidP="00000000" w:rsidRDefault="00000000" w:rsidRPr="00000000" w14:paraId="0000009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1" w:lineRule="auto"/>
        <w:ind w:left="1440" w:right="360" w:hanging="27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Prospect and fulfil European Organisations contracts with regards to the provision of IT services.</w:t>
      </w:r>
    </w:p>
    <w:p w:rsidR="00000000" w:rsidDel="00000000" w:rsidP="00000000" w:rsidRDefault="00000000" w:rsidRPr="00000000" w14:paraId="000000A0">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1" w:lineRule="auto"/>
        <w:ind w:left="1440" w:right="360" w:hanging="27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Reporting of commercial opportunities, sales results, status of proposals and contracts to top management.</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2610" w:right="360" w:firstLine="0"/>
        <w:jc w:val="left"/>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1" w:lineRule="auto"/>
        <w:ind w:left="117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Service Delivery Manager</w:t>
      </w:r>
      <w:r w:rsidDel="00000000" w:rsidR="00000000" w:rsidRPr="00000000">
        <w:rPr>
          <w:rFonts w:ascii="Avenir" w:cs="Avenir" w:eastAsia="Avenir" w:hAnsi="Avenir"/>
          <w:sz w:val="18"/>
          <w:szCs w:val="18"/>
          <w:rtl w:val="0"/>
        </w:rPr>
        <w:t xml:space="preserve">: Responsibilities included : </w:t>
      </w:r>
    </w:p>
    <w:p w:rsidR="00000000" w:rsidDel="00000000" w:rsidP="00000000" w:rsidRDefault="00000000" w:rsidRPr="00000000" w14:paraId="000000A3">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1" w:lineRule="auto"/>
        <w:ind w:left="1418" w:right="360" w:hanging="248.0000000000001"/>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Understand clients’ needs and collect information to define and anticipate key resources requirements.</w:t>
      </w:r>
    </w:p>
    <w:p w:rsidR="00000000" w:rsidDel="00000000" w:rsidP="00000000" w:rsidRDefault="00000000" w:rsidRPr="00000000" w14:paraId="000000A4">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1" w:lineRule="auto"/>
        <w:ind w:left="1418" w:right="360" w:hanging="248.0000000000001"/>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Recruit IT experts (interviews, mission briefing, salary package negotiations…) to staff clients IT missions.</w:t>
      </w:r>
    </w:p>
    <w:p w:rsidR="00000000" w:rsidDel="00000000" w:rsidP="00000000" w:rsidRDefault="00000000" w:rsidRPr="00000000" w14:paraId="000000A5">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1" w:lineRule="auto"/>
        <w:ind w:left="1418" w:right="360" w:hanging="248.0000000000001"/>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Coordination and management of recruitment teams.</w:t>
      </w:r>
    </w:p>
    <w:p w:rsidR="00000000" w:rsidDel="00000000" w:rsidP="00000000" w:rsidRDefault="00000000" w:rsidRPr="00000000" w14:paraId="000000A6">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1" w:lineRule="auto"/>
        <w:ind w:left="1418" w:right="360" w:hanging="248.0000000000001"/>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Bid Manager for proposals (candidates CV’s as well as financial proposals).</w:t>
      </w:r>
    </w:p>
    <w:p w:rsidR="00000000" w:rsidDel="00000000" w:rsidP="00000000" w:rsidRDefault="00000000" w:rsidRPr="00000000" w14:paraId="000000A7">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1" w:lineRule="auto"/>
        <w:ind w:left="1418" w:right="360" w:hanging="248.0000000000001"/>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Validate proposals relative to customer expectations and RFP (Request For Proposal).</w:t>
      </w:r>
    </w:p>
    <w:p w:rsidR="00000000" w:rsidDel="00000000" w:rsidP="00000000" w:rsidRDefault="00000000" w:rsidRPr="00000000" w14:paraId="000000A8">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1" w:lineRule="auto"/>
        <w:ind w:left="1418" w:right="360" w:hanging="248.0000000000001"/>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Supervision and follow-up of a team of 90 IT consultants working within different European Organisations (people and contract management)</w:t>
      </w:r>
      <w:r w:rsidDel="00000000" w:rsidR="00000000" w:rsidRPr="00000000">
        <w:rPr>
          <w:rFonts w:ascii="Avenir" w:cs="Avenir" w:eastAsia="Avenir" w:hAnsi="Avenir"/>
          <w:sz w:val="18"/>
          <w:szCs w:val="18"/>
          <w:rtl w:val="0"/>
        </w:rPr>
        <w:t xml:space="preserve"> across </w:t>
      </w:r>
      <w:r w:rsidDel="00000000" w:rsidR="00000000" w:rsidRPr="00000000">
        <w:rPr>
          <w:rFonts w:ascii="Avenir" w:cs="Avenir" w:eastAsia="Avenir" w:hAnsi="Avenir"/>
          <w:sz w:val="18"/>
          <w:szCs w:val="18"/>
          <w:rtl w:val="0"/>
        </w:rPr>
        <w:t xml:space="preserve">multiple projects</w:t>
      </w:r>
      <w:r w:rsidDel="00000000" w:rsidR="00000000" w:rsidRPr="00000000">
        <w:rPr>
          <w:rFonts w:ascii="Arial" w:cs="Arial" w:eastAsia="Arial" w:hAnsi="Arial"/>
          <w:color w:val="222222"/>
          <w:sz w:val="22"/>
          <w:szCs w:val="22"/>
          <w:rtl w:val="0"/>
        </w:rPr>
        <w:t xml:space="preserve">.</w:t>
      </w: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1" w:lineRule="auto"/>
        <w:ind w:left="1418" w:right="360" w:hanging="248.0000000000001"/>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Follow-up of </w:t>
      </w:r>
      <w:r w:rsidDel="00000000" w:rsidR="00000000" w:rsidRPr="00000000">
        <w:rPr>
          <w:rFonts w:ascii="Avenir" w:cs="Avenir" w:eastAsia="Avenir" w:hAnsi="Avenir"/>
          <w:sz w:val="18"/>
          <w:szCs w:val="18"/>
          <w:rtl w:val="0"/>
        </w:rPr>
        <w:t xml:space="preserve">customer satisfaction</w:t>
      </w: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AA">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1" w:lineRule="auto"/>
        <w:ind w:left="1418" w:right="360" w:hanging="248.0000000000001"/>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Follow-up of consultant’s projects : </w:t>
      </w:r>
    </w:p>
    <w:p w:rsidR="00000000" w:rsidDel="00000000" w:rsidP="00000000" w:rsidRDefault="00000000" w:rsidRPr="00000000" w14:paraId="000000AB">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1" w:lineRule="auto"/>
        <w:ind w:left="1418" w:right="360" w:hanging="248.0000000000001"/>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External: regular visits on client’s premises (around 20 different locations) to check client’s satisfaction.</w:t>
      </w:r>
    </w:p>
    <w:p w:rsidR="00000000" w:rsidDel="00000000" w:rsidP="00000000" w:rsidRDefault="00000000" w:rsidRPr="00000000" w14:paraId="000000AC">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1" w:lineRule="auto"/>
        <w:ind w:left="1418" w:right="360" w:hanging="248.0000000000001"/>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Act as a key interface between clients and technical teams, facilitating communication and ensuring project objectives are achieved.</w:t>
      </w: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1" w:lineRule="auto"/>
        <w:ind w:left="1418" w:right="360" w:hanging="248.0000000000001"/>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Internal: check projects financial situation, anticipate risks. Financial and quality reporting, KPI, planning forecast.</w:t>
      </w: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1" w:lineRule="auto"/>
        <w:ind w:left="1418" w:right="360" w:hanging="248.0000000000001"/>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sz w:val="18"/>
          <w:szCs w:val="18"/>
          <w:rtl w:val="0"/>
        </w:rPr>
        <w:t xml:space="preserve">O</w:t>
      </w:r>
      <w:r w:rsidDel="00000000" w:rsidR="00000000" w:rsidRPr="00000000">
        <w:rPr>
          <w:rFonts w:ascii="Avenir" w:cs="Avenir" w:eastAsia="Avenir" w:hAnsi="Avenir"/>
          <w:sz w:val="18"/>
          <w:szCs w:val="18"/>
          <w:rtl w:val="0"/>
        </w:rPr>
        <w:t xml:space="preserve">versee project delivery, ensuring scope, budgets, and timelines are met while maintaining high client                                      satisfaction.</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0" w:right="360" w:firstLine="0"/>
        <w:jc w:val="left"/>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1" w:lineRule="auto"/>
        <w:ind w:left="117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People manager</w:t>
      </w:r>
      <w:r w:rsidDel="00000000" w:rsidR="00000000" w:rsidRPr="00000000">
        <w:rPr>
          <w:rFonts w:ascii="Avenir" w:cs="Avenir" w:eastAsia="Avenir" w:hAnsi="Avenir"/>
          <w:sz w:val="18"/>
          <w:szCs w:val="18"/>
          <w:rtl w:val="0"/>
        </w:rPr>
        <w:t xml:space="preserve">: acting as a key interface between clients and Trasys’ consultants. Responsibilities included: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2610" w:right="360" w:firstLine="0"/>
        <w:jc w:val="left"/>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1" w:lineRule="auto"/>
        <w:ind w:left="1418" w:right="360" w:hanging="248.0000000000001"/>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Management, coaching, motivation of consultants, assessment of adequacy between competences and mission requirements, organise training in diverse technologies (UML, RUP, .Net…), anticipate end of missions and avoid intermissions, replacement management, career evolution follow-up…</w:t>
      </w:r>
    </w:p>
    <w:p w:rsidR="00000000" w:rsidDel="00000000" w:rsidP="00000000" w:rsidRDefault="00000000" w:rsidRPr="00000000" w14:paraId="000000B3">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1" w:lineRule="auto"/>
        <w:ind w:left="1418" w:right="360" w:hanging="248.0000000000001"/>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Appraisal of a team of 90 IT consultants: collecting client’s feedback and conducting appraisal meetings with consultants. </w:t>
      </w:r>
    </w:p>
    <w:p w:rsidR="00000000" w:rsidDel="00000000" w:rsidP="00000000" w:rsidRDefault="00000000" w:rsidRPr="00000000" w14:paraId="000000B4">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1" w:lineRule="auto"/>
        <w:ind w:left="1418" w:right="360" w:hanging="248.0000000000001"/>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Coaching and monitoring for new or junior staff members.</w:t>
      </w:r>
    </w:p>
    <w:p w:rsidR="00000000" w:rsidDel="00000000" w:rsidP="00000000" w:rsidRDefault="00000000" w:rsidRPr="00000000" w14:paraId="000000B5">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1" w:lineRule="auto"/>
        <w:ind w:left="1418" w:right="360" w:hanging="248.0000000000001"/>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Events organisation to maintain and reinforce consultants’ link with Trasys and improve retention.</w:t>
      </w:r>
    </w:p>
    <w:p w:rsidR="00000000" w:rsidDel="00000000" w:rsidP="00000000" w:rsidRDefault="00000000" w:rsidRPr="00000000" w14:paraId="000000B6">
      <w:pPr>
        <w:spacing w:after="120" w:line="271" w:lineRule="auto"/>
        <w:ind w:left="0" w:right="360" w:firstLine="0"/>
        <w:rPr>
          <w:rFonts w:ascii="Arial" w:cs="Arial" w:eastAsia="Arial" w:hAnsi="Arial"/>
          <w:color w:val="222222"/>
          <w:sz w:val="22"/>
          <w:szCs w:val="22"/>
          <w:highlight w:val="yellow"/>
        </w:rPr>
      </w:pPr>
      <w:r w:rsidDel="00000000" w:rsidR="00000000" w:rsidRPr="00000000">
        <w:rPr>
          <w:rtl w:val="0"/>
        </w:rPr>
      </w:r>
    </w:p>
    <w:p w:rsidR="00000000" w:rsidDel="00000000" w:rsidP="00000000" w:rsidRDefault="00000000" w:rsidRPr="00000000" w14:paraId="000000B7">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B8">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2143240962"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108" name="Shape 108"/>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110" name="Shape 110"/>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1" name="Shape 111"/>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2143240962" name="image20.png"/>
                <a:graphic>
                  <a:graphicData uri="http://schemas.openxmlformats.org/drawingml/2006/picture">
                    <pic:pic>
                      <pic:nvPicPr>
                        <pic:cNvPr id="0" name="image20.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B9">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09/2000 – 12/2005; Brussels (Belgium)</w:t>
      </w:r>
    </w:p>
    <w:p w:rsidR="00000000" w:rsidDel="00000000" w:rsidP="00000000" w:rsidRDefault="00000000" w:rsidRPr="00000000" w14:paraId="000000BA">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Quality Manager in New Issues Department </w:t>
      </w:r>
      <w:r w:rsidDel="00000000" w:rsidR="00000000" w:rsidRPr="00000000">
        <w:rPr>
          <w:rFonts w:ascii="Avenir" w:cs="Avenir" w:eastAsia="Avenir" w:hAnsi="Avenir"/>
          <w:rtl w:val="0"/>
        </w:rPr>
        <w:t xml:space="preserve">– Euroclear Bank</w:t>
      </w:r>
    </w:p>
    <w:p w:rsidR="00000000" w:rsidDel="00000000" w:rsidP="00000000" w:rsidRDefault="00000000" w:rsidRPr="00000000" w14:paraId="000000BB">
      <w:pPr>
        <w:spacing w:after="60" w:lineRule="auto"/>
        <w:ind w:left="720" w:hanging="720"/>
        <w:rPr>
          <w:color w:val="000000"/>
        </w:rPr>
      </w:pPr>
      <w:r w:rsidDel="00000000" w:rsidR="00000000" w:rsidRPr="00000000">
        <w:rPr>
          <w:rtl w:val="0"/>
        </w:rPr>
      </w:r>
    </w:p>
    <w:p w:rsidR="00000000" w:rsidDel="00000000" w:rsidP="00000000" w:rsidRDefault="00000000" w:rsidRPr="00000000" w14:paraId="000000BC">
      <w:pPr>
        <w:spacing w:after="60" w:lineRule="auto"/>
        <w:ind w:left="720" w:hanging="360"/>
        <w:rPr>
          <w:rFonts w:ascii="Avenir" w:cs="Avenir" w:eastAsia="Avenir" w:hAnsi="Avenir"/>
          <w:sz w:val="18"/>
          <w:szCs w:val="18"/>
        </w:rPr>
      </w:pPr>
      <w:r w:rsidDel="00000000" w:rsidR="00000000" w:rsidRPr="00000000">
        <w:rPr>
          <w:rFonts w:ascii="Avenir" w:cs="Avenir" w:eastAsia="Avenir" w:hAnsi="Avenir"/>
          <w:sz w:val="18"/>
          <w:szCs w:val="18"/>
          <w:rtl w:val="0"/>
        </w:rPr>
        <w:t xml:space="preserve">Responsibilities included: </w:t>
      </w:r>
    </w:p>
    <w:p w:rsidR="00000000" w:rsidDel="00000000" w:rsidP="00000000" w:rsidRDefault="00000000" w:rsidRPr="00000000" w14:paraId="000000B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1" w:lineRule="auto"/>
        <w:ind w:left="117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Control queries (based on SQL queries): check, pro-active analyses and amendments in order to improve work quality as well as information provided by the Euroclear system and databases</w:t>
      </w:r>
    </w:p>
    <w:p w:rsidR="00000000" w:rsidDel="00000000" w:rsidP="00000000" w:rsidRDefault="00000000" w:rsidRPr="00000000" w14:paraId="000000B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1" w:lineRule="auto"/>
        <w:ind w:left="117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Contacts with clients (investment banks, pension funds…): investigations, follow up and problem solving.</w:t>
      </w:r>
    </w:p>
    <w:p w:rsidR="00000000" w:rsidDel="00000000" w:rsidP="00000000" w:rsidRDefault="00000000" w:rsidRPr="00000000" w14:paraId="000000B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1" w:lineRule="auto"/>
        <w:ind w:left="117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Analyse, manage and solve problems linked to payments and characteristics of the different financial instruments managed by the Euroclear system.</w:t>
      </w:r>
    </w:p>
    <w:p w:rsidR="00000000" w:rsidDel="00000000" w:rsidP="00000000" w:rsidRDefault="00000000" w:rsidRPr="00000000" w14:paraId="000000C0">
      <w:pPr>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C1">
      <w:pPr>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C2">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EDUCATION AND TRAINING</w:t>
      </w:r>
    </w:p>
    <w:p w:rsidR="00000000" w:rsidDel="00000000" w:rsidP="00000000" w:rsidRDefault="00000000" w:rsidRPr="00000000" w14:paraId="000000C3">
      <w:pPr>
        <w:spacing w:line="200" w:lineRule="auto"/>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254000</wp:posOffset>
                </wp:positionH>
                <wp:positionV relativeFrom="paragraph">
                  <wp:posOffset>76200</wp:posOffset>
                </wp:positionV>
                <wp:extent cx="6336030" cy="12700"/>
                <wp:effectExtent b="0" l="0" r="0" t="0"/>
                <wp:wrapNone/>
                <wp:docPr id="2143240953"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545000" y="3766675"/>
                              <a:chExt cx="6336050" cy="26650"/>
                            </a:xfrm>
                          </wpg:grpSpPr>
                          <wps:wsp>
                            <wps:cNvSpPr/>
                            <wps:cNvPr id="59" name="Shape 59"/>
                            <wps:spPr>
                              <a:xfrm>
                                <a:off x="2545000"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3780000"/>
                                <a:ext cx="6336030" cy="0"/>
                                <a:chOff x="0" y="0"/>
                                <a:chExt cx="6336030" cy="0"/>
                              </a:xfrm>
                            </wpg:grpSpPr>
                            <wps:wsp>
                              <wps:cNvSpPr/>
                              <wps:cNvPr id="61" name="Shape 61"/>
                              <wps:spPr>
                                <a:xfrm>
                                  <a:off x="0" y="0"/>
                                  <a:ext cx="63360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0" y="0"/>
                                  <a:ext cx="6336030" cy="0"/>
                                </a:xfrm>
                                <a:custGeom>
                                  <a:rect b="b" l="l" r="r" t="t"/>
                                  <a:pathLst>
                                    <a:path extrusionOk="0" h="1" w="6336030">
                                      <a:moveTo>
                                        <a:pt x="0" y="0"/>
                                      </a:moveTo>
                                      <a:lnTo>
                                        <a:pt x="6336030"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254000</wp:posOffset>
                </wp:positionH>
                <wp:positionV relativeFrom="paragraph">
                  <wp:posOffset>76200</wp:posOffset>
                </wp:positionV>
                <wp:extent cx="6336030" cy="12700"/>
                <wp:effectExtent b="0" l="0" r="0" t="0"/>
                <wp:wrapNone/>
                <wp:docPr id="2143240953"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C4">
      <w:pPr>
        <w:spacing w:before="5" w:line="200" w:lineRule="auto"/>
        <w:rPr/>
      </w:pPr>
      <w:r w:rsidDel="00000000" w:rsidR="00000000" w:rsidRPr="00000000">
        <w:rPr>
          <w:rtl w:val="0"/>
        </w:rPr>
      </w:r>
    </w:p>
    <w:p w:rsidR="00000000" w:rsidDel="00000000" w:rsidP="00000000" w:rsidRDefault="00000000" w:rsidRPr="00000000" w14:paraId="000000C5">
      <w:pPr>
        <w:spacing w:before="42" w:lineRule="auto"/>
        <w:ind w:firstLine="44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09</w:t>
      </w:r>
      <w:r w:rsidDel="00000000" w:rsidR="00000000" w:rsidRPr="00000000">
        <w:rPr>
          <w:rFonts w:ascii="Avenir" w:cs="Avenir" w:eastAsia="Avenir" w:hAnsi="Avenir"/>
          <w:color w:val="565656"/>
          <w:sz w:val="18"/>
          <w:szCs w:val="18"/>
          <w:rtl w:val="0"/>
        </w:rPr>
        <w:t xml:space="preserve">/1996 - 06/2000</w:t>
      </w:r>
    </w:p>
    <w:p w:rsidR="00000000" w:rsidDel="00000000" w:rsidP="00000000" w:rsidRDefault="00000000" w:rsidRPr="00000000" w14:paraId="000000C6">
      <w:pPr>
        <w:spacing w:before="19" w:line="300" w:lineRule="auto"/>
        <w:ind w:left="450" w:hanging="10"/>
        <w:rPr>
          <w:rFonts w:ascii="Avenir" w:cs="Avenir" w:eastAsia="Avenir" w:hAnsi="Avenir"/>
          <w:sz w:val="22"/>
          <w:szCs w:val="22"/>
        </w:rPr>
      </w:pPr>
      <w:r w:rsidDel="00000000" w:rsidR="00000000" w:rsidRPr="00000000">
        <w:rPr>
          <w:rFonts w:ascii="Avenir" w:cs="Avenir" w:eastAsia="Avenir" w:hAnsi="Avenir"/>
          <w:b w:val="1"/>
          <w:rtl w:val="0"/>
        </w:rPr>
        <w:t xml:space="preserve">Master in Translation German - English </w:t>
      </w:r>
      <w:r w:rsidDel="00000000" w:rsidR="00000000" w:rsidRPr="00000000">
        <w:rPr>
          <w:rFonts w:ascii="Avenir" w:cs="Avenir" w:eastAsia="Avenir" w:hAnsi="Avenir"/>
          <w:rtl w:val="0"/>
        </w:rPr>
        <w:t xml:space="preserve">– Institut Supérieur de Traducteurs et Interprètes (ISTI)</w:t>
      </w:r>
      <w:r w:rsidDel="00000000" w:rsidR="00000000" w:rsidRPr="00000000">
        <w:rPr>
          <w:rtl w:val="0"/>
        </w:rPr>
      </w:r>
    </w:p>
    <w:p w:rsidR="00000000" w:rsidDel="00000000" w:rsidP="00000000" w:rsidRDefault="00000000" w:rsidRPr="00000000" w14:paraId="000000C7">
      <w:pPr>
        <w:spacing w:before="42" w:lineRule="auto"/>
        <w:ind w:firstLine="44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09</w:t>
      </w:r>
      <w:r w:rsidDel="00000000" w:rsidR="00000000" w:rsidRPr="00000000">
        <w:rPr>
          <w:rFonts w:ascii="Avenir" w:cs="Avenir" w:eastAsia="Avenir" w:hAnsi="Avenir"/>
          <w:color w:val="565656"/>
          <w:sz w:val="18"/>
          <w:szCs w:val="18"/>
          <w:rtl w:val="0"/>
        </w:rPr>
        <w:t xml:space="preserve">/1990 - 06/1996</w:t>
      </w:r>
    </w:p>
    <w:p w:rsidR="00000000" w:rsidDel="00000000" w:rsidP="00000000" w:rsidRDefault="00000000" w:rsidRPr="00000000" w14:paraId="000000C8">
      <w:pPr>
        <w:spacing w:before="19" w:line="300" w:lineRule="auto"/>
        <w:ind w:left="450" w:hanging="10"/>
        <w:rPr>
          <w:rFonts w:ascii="Avenir" w:cs="Avenir" w:eastAsia="Avenir" w:hAnsi="Avenir"/>
          <w:sz w:val="22"/>
          <w:szCs w:val="22"/>
        </w:rPr>
      </w:pPr>
      <w:r w:rsidDel="00000000" w:rsidR="00000000" w:rsidRPr="00000000">
        <w:rPr>
          <w:rFonts w:ascii="Avenir" w:cs="Avenir" w:eastAsia="Avenir" w:hAnsi="Avenir"/>
          <w:b w:val="1"/>
          <w:rtl w:val="0"/>
        </w:rPr>
        <w:t xml:space="preserve">Upper secondary education certificate</w:t>
      </w: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rtl w:val="0"/>
        </w:rPr>
        <w:t xml:space="preserve">– Institut des Sacrés-Coeurs de Waterloo</w:t>
      </w:r>
      <w:r w:rsidDel="00000000" w:rsidR="00000000" w:rsidRPr="00000000">
        <w:rPr>
          <w:rtl w:val="0"/>
        </w:rPr>
      </w:r>
    </w:p>
    <w:p w:rsidR="00000000" w:rsidDel="00000000" w:rsidP="00000000" w:rsidRDefault="00000000" w:rsidRPr="00000000" w14:paraId="000000C9">
      <w:pPr>
        <w:spacing w:before="19" w:line="300" w:lineRule="auto"/>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CA">
      <w:pPr>
        <w:spacing w:before="19" w:line="300" w:lineRule="auto"/>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CB">
      <w:pPr>
        <w:spacing w:before="360" w:lineRule="auto"/>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LANGUAGE SKILLS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2143240961"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5310100" y="3744100"/>
                              <a:chExt cx="71800" cy="71800"/>
                            </a:xfrm>
                          </wpg:grpSpPr>
                          <wps:wsp>
                            <wps:cNvSpPr/>
                            <wps:cNvPr id="102" name="Shape 102"/>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104" name="Shape 104"/>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5" name="Shape 105"/>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2143240961" name="image19.png"/>
                <a:graphic>
                  <a:graphicData uri="http://schemas.openxmlformats.org/drawingml/2006/picture">
                    <pic:pic>
                      <pic:nvPicPr>
                        <pic:cNvPr id="0" name="image19.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CC">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2143240950"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41" name="Shape 41"/>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43" name="Shape 43"/>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2143240950"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CD">
      <w:pPr>
        <w:spacing w:before="21" w:lineRule="auto"/>
        <w:ind w:firstLine="400"/>
        <w:rPr>
          <w:rFonts w:ascii="Avenir" w:cs="Avenir" w:eastAsia="Avenir" w:hAnsi="Avenir"/>
          <w:sz w:val="20"/>
          <w:szCs w:val="20"/>
        </w:rPr>
      </w:pPr>
      <w:r w:rsidDel="00000000" w:rsidR="00000000" w:rsidRPr="00000000">
        <w:rPr>
          <w:rtl w:val="0"/>
        </w:rPr>
      </w:r>
    </w:p>
    <w:tbl>
      <w:tblPr>
        <w:tblStyle w:val="Table1"/>
        <w:tblpPr w:leftFromText="180" w:rightFromText="180" w:topFromText="0" w:bottomFromText="0" w:vertAnchor="text" w:horzAnchor="text" w:tblpX="437" w:tblpY="119"/>
        <w:tblW w:w="99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50"/>
        <w:gridCol w:w="1650"/>
        <w:gridCol w:w="1650"/>
        <w:gridCol w:w="1650"/>
        <w:gridCol w:w="1650"/>
        <w:gridCol w:w="1335"/>
        <w:gridCol w:w="105"/>
        <w:tblGridChange w:id="0">
          <w:tblGrid>
            <w:gridCol w:w="1950"/>
            <w:gridCol w:w="1650"/>
            <w:gridCol w:w="1650"/>
            <w:gridCol w:w="1650"/>
            <w:gridCol w:w="1650"/>
            <w:gridCol w:w="1335"/>
            <w:gridCol w:w="105"/>
          </w:tblGrid>
        </w:tblGridChange>
      </w:tblGrid>
      <w:tr>
        <w:trPr>
          <w:cantSplit w:val="0"/>
          <w:trHeight w:val="151" w:hRule="atLeast"/>
          <w:tblHeader w:val="0"/>
        </w:trPr>
        <w:tc>
          <w:tcPr>
            <w:tcBorders>
              <w:top w:color="d9d9d9" w:space="0" w:sz="4" w:val="single"/>
              <w:bottom w:color="d9d9d9" w:space="0" w:sz="4" w:val="single"/>
            </w:tcBorders>
          </w:tcPr>
          <w:p w:rsidR="00000000" w:rsidDel="00000000" w:rsidP="00000000" w:rsidRDefault="00000000" w:rsidRPr="00000000" w14:paraId="000000CE">
            <w:pPr>
              <w:spacing w:before="13" w:lineRule="auto"/>
              <w:rPr>
                <w:rFonts w:ascii="Avenir" w:cs="Avenir" w:eastAsia="Avenir" w:hAnsi="Avenir"/>
              </w:rPr>
            </w:pPr>
            <w:r w:rsidDel="00000000" w:rsidR="00000000" w:rsidRPr="00000000">
              <w:rPr>
                <w:rtl w:val="0"/>
              </w:rPr>
            </w:r>
          </w:p>
        </w:tc>
        <w:tc>
          <w:tcPr>
            <w:gridSpan w:val="2"/>
            <w:tcBorders>
              <w:top w:color="d9d9d9" w:space="0" w:sz="4" w:val="single"/>
              <w:bottom w:color="d9d9d9" w:space="0" w:sz="4" w:val="single"/>
            </w:tcBorders>
          </w:tcPr>
          <w:p w:rsidR="00000000" w:rsidDel="00000000" w:rsidP="00000000" w:rsidRDefault="00000000" w:rsidRPr="00000000" w14:paraId="000000CF">
            <w:pPr>
              <w:spacing w:before="13"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UNDERSTANDING</w:t>
            </w:r>
          </w:p>
        </w:tc>
        <w:tc>
          <w:tcPr>
            <w:gridSpan w:val="2"/>
            <w:tcBorders>
              <w:top w:color="d9d9d9" w:space="0" w:sz="4" w:val="single"/>
              <w:bottom w:color="d9d9d9" w:space="0" w:sz="4" w:val="single"/>
            </w:tcBorders>
          </w:tcPr>
          <w:p w:rsidR="00000000" w:rsidDel="00000000" w:rsidP="00000000" w:rsidRDefault="00000000" w:rsidRPr="00000000" w14:paraId="000000D1">
            <w:pPr>
              <w:spacing w:before="13"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SPEAKING</w:t>
            </w:r>
          </w:p>
        </w:tc>
        <w:tc>
          <w:tcPr>
            <w:tcBorders>
              <w:top w:color="d9d9d9" w:space="0" w:sz="4" w:val="single"/>
              <w:bottom w:color="d9d9d9" w:space="0" w:sz="4" w:val="single"/>
            </w:tcBorders>
          </w:tcPr>
          <w:p w:rsidR="00000000" w:rsidDel="00000000" w:rsidP="00000000" w:rsidRDefault="00000000" w:rsidRPr="00000000" w14:paraId="000000D3">
            <w:pPr>
              <w:spacing w:before="13"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WRITING</w:t>
            </w:r>
          </w:p>
        </w:tc>
      </w:tr>
      <w:tr>
        <w:trPr>
          <w:cantSplit w:val="0"/>
          <w:trHeight w:val="129" w:hRule="atLeast"/>
          <w:tblHeader w:val="0"/>
        </w:trPr>
        <w:tc>
          <w:tcPr>
            <w:tcBorders>
              <w:top w:color="d9d9d9" w:space="0" w:sz="4" w:val="single"/>
              <w:bottom w:color="d9d9d9" w:space="0" w:sz="4" w:val="single"/>
            </w:tcBorders>
          </w:tcPr>
          <w:p w:rsidR="00000000" w:rsidDel="00000000" w:rsidP="00000000" w:rsidRDefault="00000000" w:rsidRPr="00000000" w14:paraId="000000D4">
            <w:pPr>
              <w:spacing w:before="13" w:lineRule="auto"/>
              <w:rPr>
                <w:rFonts w:ascii="Avenir" w:cs="Avenir" w:eastAsia="Avenir" w:hAnsi="Avenir"/>
                <w:sz w:val="12"/>
                <w:szCs w:val="12"/>
              </w:rPr>
            </w:pPr>
            <w:r w:rsidDel="00000000" w:rsidR="00000000" w:rsidRPr="00000000">
              <w:rPr>
                <w:rtl w:val="0"/>
              </w:rPr>
            </w:r>
          </w:p>
        </w:tc>
        <w:tc>
          <w:tcPr>
            <w:tcBorders>
              <w:bottom w:color="d9d9d9" w:space="0" w:sz="4" w:val="single"/>
            </w:tcBorders>
          </w:tcPr>
          <w:p w:rsidR="00000000" w:rsidDel="00000000" w:rsidP="00000000" w:rsidRDefault="00000000" w:rsidRPr="00000000" w14:paraId="000000D5">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Listening                             </w:t>
            </w:r>
          </w:p>
        </w:tc>
        <w:tc>
          <w:tcPr>
            <w:tcBorders>
              <w:top w:color="d9d9d9" w:space="0" w:sz="4" w:val="single"/>
              <w:bottom w:color="d9d9d9" w:space="0" w:sz="4" w:val="single"/>
            </w:tcBorders>
          </w:tcPr>
          <w:p w:rsidR="00000000" w:rsidDel="00000000" w:rsidP="00000000" w:rsidRDefault="00000000" w:rsidRPr="00000000" w14:paraId="000000D6">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Reading                    </w:t>
            </w:r>
          </w:p>
        </w:tc>
        <w:tc>
          <w:tcPr>
            <w:tcBorders>
              <w:top w:color="d9d9d9" w:space="0" w:sz="4" w:val="single"/>
              <w:bottom w:color="d9d9d9" w:space="0" w:sz="4" w:val="single"/>
            </w:tcBorders>
          </w:tcPr>
          <w:p w:rsidR="00000000" w:rsidDel="00000000" w:rsidP="00000000" w:rsidRDefault="00000000" w:rsidRPr="00000000" w14:paraId="000000D7">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Spoken production</w:t>
            </w:r>
          </w:p>
        </w:tc>
        <w:tc>
          <w:tcPr>
            <w:tcBorders>
              <w:top w:color="d9d9d9" w:space="0" w:sz="4" w:val="single"/>
              <w:bottom w:color="d9d9d9" w:space="0" w:sz="4" w:val="single"/>
            </w:tcBorders>
          </w:tcPr>
          <w:p w:rsidR="00000000" w:rsidDel="00000000" w:rsidP="00000000" w:rsidRDefault="00000000" w:rsidRPr="00000000" w14:paraId="000000D8">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Spoken interaction</w:t>
            </w:r>
          </w:p>
        </w:tc>
        <w:tc>
          <w:tcPr>
            <w:tcBorders>
              <w:top w:color="d9d9d9" w:space="0" w:sz="4" w:val="single"/>
              <w:bottom w:color="d9d9d9" w:space="0" w:sz="4" w:val="single"/>
            </w:tcBorders>
          </w:tcPr>
          <w:p w:rsidR="00000000" w:rsidDel="00000000" w:rsidP="00000000" w:rsidRDefault="00000000" w:rsidRPr="00000000" w14:paraId="000000D9">
            <w:pPr>
              <w:spacing w:before="13" w:lineRule="auto"/>
              <w:jc w:val="center"/>
              <w:rPr>
                <w:rFonts w:ascii="Avenir" w:cs="Avenir" w:eastAsia="Avenir" w:hAnsi="Avenir"/>
                <w:sz w:val="14"/>
                <w:szCs w:val="14"/>
              </w:rPr>
            </w:pPr>
            <w:r w:rsidDel="00000000" w:rsidR="00000000" w:rsidRPr="00000000">
              <w:rPr>
                <w:rtl w:val="0"/>
              </w:rPr>
            </w:r>
          </w:p>
        </w:tc>
      </w:tr>
      <w:tr>
        <w:trPr>
          <w:cantSplit w:val="0"/>
          <w:trHeight w:val="454" w:hRule="atLeast"/>
          <w:tblHeader w:val="0"/>
        </w:trPr>
        <w:tc>
          <w:tcPr>
            <w:tcBorders>
              <w:top w:color="d9d9d9" w:space="0" w:sz="4" w:val="single"/>
              <w:bottom w:color="d9d9d9" w:space="0" w:sz="4" w:val="single"/>
            </w:tcBorders>
            <w:shd w:fill="f2f2f2" w:val="clear"/>
          </w:tcPr>
          <w:p w:rsidR="00000000" w:rsidDel="00000000" w:rsidP="00000000" w:rsidRDefault="00000000" w:rsidRPr="00000000" w14:paraId="000000DA">
            <w:pPr>
              <w:spacing w:before="120" w:lineRule="auto"/>
              <w:jc w:val="center"/>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French</w:t>
            </w:r>
          </w:p>
        </w:tc>
        <w:tc>
          <w:tcPr>
            <w:tcBorders>
              <w:top w:color="d9d9d9" w:space="0" w:sz="4" w:val="single"/>
              <w:bottom w:color="d9d9d9" w:space="0" w:sz="4" w:val="single"/>
            </w:tcBorders>
            <w:shd w:fill="f2f2f2" w:val="clear"/>
          </w:tcPr>
          <w:p w:rsidR="00000000" w:rsidDel="00000000" w:rsidP="00000000" w:rsidRDefault="00000000" w:rsidRPr="00000000" w14:paraId="000000DB">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tcBorders>
              <w:top w:color="d9d9d9" w:space="0" w:sz="4" w:val="single"/>
              <w:bottom w:color="d9d9d9" w:space="0" w:sz="4" w:val="single"/>
            </w:tcBorders>
            <w:shd w:fill="f2f2f2" w:val="clear"/>
          </w:tcPr>
          <w:p w:rsidR="00000000" w:rsidDel="00000000" w:rsidP="00000000" w:rsidRDefault="00000000" w:rsidRPr="00000000" w14:paraId="000000DC">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tcBorders>
              <w:top w:color="d9d9d9" w:space="0" w:sz="4" w:val="single"/>
              <w:bottom w:color="d9d9d9" w:space="0" w:sz="4" w:val="single"/>
            </w:tcBorders>
            <w:shd w:fill="f2f2f2" w:val="clear"/>
          </w:tcPr>
          <w:p w:rsidR="00000000" w:rsidDel="00000000" w:rsidP="00000000" w:rsidRDefault="00000000" w:rsidRPr="00000000" w14:paraId="000000DD">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tcBorders>
              <w:top w:color="d9d9d9" w:space="0" w:sz="4" w:val="single"/>
              <w:bottom w:color="d9d9d9" w:space="0" w:sz="4" w:val="single"/>
            </w:tcBorders>
            <w:shd w:fill="f2f2f2" w:val="clear"/>
          </w:tcPr>
          <w:p w:rsidR="00000000" w:rsidDel="00000000" w:rsidP="00000000" w:rsidRDefault="00000000" w:rsidRPr="00000000" w14:paraId="000000DE">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gridSpan w:val="2"/>
            <w:tcBorders>
              <w:top w:color="d9d9d9" w:space="0" w:sz="4" w:val="single"/>
              <w:bottom w:color="d9d9d9" w:space="0" w:sz="4" w:val="single"/>
            </w:tcBorders>
            <w:shd w:fill="f2f2f2" w:val="clear"/>
          </w:tcPr>
          <w:p w:rsidR="00000000" w:rsidDel="00000000" w:rsidP="00000000" w:rsidRDefault="00000000" w:rsidRPr="00000000" w14:paraId="000000DF">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r>
      <w:tr>
        <w:trPr>
          <w:cantSplit w:val="0"/>
          <w:trHeight w:val="454" w:hRule="atLeast"/>
          <w:tblHeader w:val="0"/>
        </w:trPr>
        <w:tc>
          <w:tcPr>
            <w:tcBorders>
              <w:top w:color="d9d9d9" w:space="0" w:sz="4" w:val="single"/>
              <w:bottom w:color="d9d9d9" w:space="0" w:sz="4" w:val="single"/>
            </w:tcBorders>
            <w:shd w:fill="f2f2f2" w:val="clear"/>
          </w:tcPr>
          <w:p w:rsidR="00000000" w:rsidDel="00000000" w:rsidP="00000000" w:rsidRDefault="00000000" w:rsidRPr="00000000" w14:paraId="000000E1">
            <w:pPr>
              <w:spacing w:before="120" w:lineRule="auto"/>
              <w:jc w:val="center"/>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Dutch</w:t>
            </w:r>
          </w:p>
        </w:tc>
        <w:tc>
          <w:tcPr>
            <w:tcBorders>
              <w:top w:color="d9d9d9" w:space="0" w:sz="4" w:val="single"/>
              <w:bottom w:color="d9d9d9" w:space="0" w:sz="4" w:val="single"/>
            </w:tcBorders>
            <w:shd w:fill="f2f2f2" w:val="clear"/>
          </w:tcPr>
          <w:p w:rsidR="00000000" w:rsidDel="00000000" w:rsidP="00000000" w:rsidRDefault="00000000" w:rsidRPr="00000000" w14:paraId="000000E2">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A2</w:t>
            </w:r>
            <w:r w:rsidDel="00000000" w:rsidR="00000000" w:rsidRPr="00000000">
              <w:rPr>
                <w:rtl w:val="0"/>
              </w:rPr>
            </w:r>
          </w:p>
        </w:tc>
        <w:tc>
          <w:tcPr>
            <w:tcBorders>
              <w:top w:color="d9d9d9" w:space="0" w:sz="4" w:val="single"/>
              <w:bottom w:color="d9d9d9" w:space="0" w:sz="4" w:val="single"/>
            </w:tcBorders>
            <w:shd w:fill="f2f2f2" w:val="clear"/>
          </w:tcPr>
          <w:p w:rsidR="00000000" w:rsidDel="00000000" w:rsidP="00000000" w:rsidRDefault="00000000" w:rsidRPr="00000000" w14:paraId="000000E3">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B1</w:t>
            </w:r>
          </w:p>
        </w:tc>
        <w:tc>
          <w:tcPr>
            <w:tcBorders>
              <w:top w:color="d9d9d9" w:space="0" w:sz="4" w:val="single"/>
              <w:bottom w:color="d9d9d9" w:space="0" w:sz="4" w:val="single"/>
            </w:tcBorders>
            <w:shd w:fill="f2f2f2" w:val="clear"/>
          </w:tcPr>
          <w:p w:rsidR="00000000" w:rsidDel="00000000" w:rsidP="00000000" w:rsidRDefault="00000000" w:rsidRPr="00000000" w14:paraId="000000E4">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A2</w:t>
            </w:r>
          </w:p>
        </w:tc>
        <w:tc>
          <w:tcPr>
            <w:tcBorders>
              <w:top w:color="d9d9d9" w:space="0" w:sz="4" w:val="single"/>
              <w:bottom w:color="d9d9d9" w:space="0" w:sz="4" w:val="single"/>
            </w:tcBorders>
            <w:shd w:fill="f2f2f2" w:val="clear"/>
          </w:tcPr>
          <w:p w:rsidR="00000000" w:rsidDel="00000000" w:rsidP="00000000" w:rsidRDefault="00000000" w:rsidRPr="00000000" w14:paraId="000000E5">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A2</w:t>
            </w:r>
          </w:p>
        </w:tc>
        <w:tc>
          <w:tcPr>
            <w:gridSpan w:val="2"/>
            <w:tcBorders>
              <w:top w:color="d9d9d9" w:space="0" w:sz="4" w:val="single"/>
              <w:bottom w:color="d9d9d9" w:space="0" w:sz="4" w:val="single"/>
            </w:tcBorders>
            <w:shd w:fill="f2f2f2" w:val="clear"/>
          </w:tcPr>
          <w:p w:rsidR="00000000" w:rsidDel="00000000" w:rsidP="00000000" w:rsidRDefault="00000000" w:rsidRPr="00000000" w14:paraId="000000E6">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A2</w:t>
            </w:r>
          </w:p>
        </w:tc>
      </w:tr>
      <w:tr>
        <w:trPr>
          <w:cantSplit w:val="0"/>
          <w:trHeight w:val="454" w:hRule="atLeast"/>
          <w:tblHeader w:val="0"/>
        </w:trPr>
        <w:tc>
          <w:tcPr>
            <w:tcBorders>
              <w:top w:color="d9d9d9" w:space="0" w:sz="4" w:val="single"/>
              <w:bottom w:color="d9d9d9" w:space="0" w:sz="4" w:val="single"/>
            </w:tcBorders>
            <w:shd w:fill="f2f2f2" w:val="clear"/>
          </w:tcPr>
          <w:p w:rsidR="00000000" w:rsidDel="00000000" w:rsidP="00000000" w:rsidRDefault="00000000" w:rsidRPr="00000000" w14:paraId="000000E8">
            <w:pPr>
              <w:spacing w:before="120" w:lineRule="auto"/>
              <w:jc w:val="center"/>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English</w:t>
            </w:r>
          </w:p>
        </w:tc>
        <w:tc>
          <w:tcPr>
            <w:tcBorders>
              <w:top w:color="d9d9d9" w:space="0" w:sz="4" w:val="single"/>
              <w:bottom w:color="d9d9d9" w:space="0" w:sz="4" w:val="single"/>
            </w:tcBorders>
            <w:shd w:fill="f2f2f2" w:val="clear"/>
          </w:tcPr>
          <w:p w:rsidR="00000000" w:rsidDel="00000000" w:rsidP="00000000" w:rsidRDefault="00000000" w:rsidRPr="00000000" w14:paraId="000000E9">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tcBorders>
              <w:top w:color="d9d9d9" w:space="0" w:sz="4" w:val="single"/>
              <w:bottom w:color="d9d9d9" w:space="0" w:sz="4" w:val="single"/>
            </w:tcBorders>
            <w:shd w:fill="f2f2f2" w:val="clear"/>
          </w:tcPr>
          <w:p w:rsidR="00000000" w:rsidDel="00000000" w:rsidP="00000000" w:rsidRDefault="00000000" w:rsidRPr="00000000" w14:paraId="000000EA">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tcBorders>
              <w:top w:color="d9d9d9" w:space="0" w:sz="4" w:val="single"/>
              <w:bottom w:color="d9d9d9" w:space="0" w:sz="4" w:val="single"/>
            </w:tcBorders>
            <w:shd w:fill="f2f2f2" w:val="clear"/>
          </w:tcPr>
          <w:p w:rsidR="00000000" w:rsidDel="00000000" w:rsidP="00000000" w:rsidRDefault="00000000" w:rsidRPr="00000000" w14:paraId="000000EB">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tcBorders>
              <w:top w:color="d9d9d9" w:space="0" w:sz="4" w:val="single"/>
              <w:bottom w:color="d9d9d9" w:space="0" w:sz="4" w:val="single"/>
            </w:tcBorders>
            <w:shd w:fill="f2f2f2" w:val="clear"/>
          </w:tcPr>
          <w:p w:rsidR="00000000" w:rsidDel="00000000" w:rsidP="00000000" w:rsidRDefault="00000000" w:rsidRPr="00000000" w14:paraId="000000EC">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gridSpan w:val="2"/>
            <w:tcBorders>
              <w:top w:color="d9d9d9" w:space="0" w:sz="4" w:val="single"/>
              <w:bottom w:color="d9d9d9" w:space="0" w:sz="4" w:val="single"/>
            </w:tcBorders>
            <w:shd w:fill="f2f2f2" w:val="clear"/>
          </w:tcPr>
          <w:p w:rsidR="00000000" w:rsidDel="00000000" w:rsidP="00000000" w:rsidRDefault="00000000" w:rsidRPr="00000000" w14:paraId="000000ED">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r>
      <w:tr>
        <w:trPr>
          <w:cantSplit w:val="0"/>
          <w:trHeight w:val="454" w:hRule="atLeast"/>
          <w:tblHeader w:val="0"/>
        </w:trPr>
        <w:tc>
          <w:tcPr>
            <w:tcBorders>
              <w:top w:color="d9d9d9" w:space="0" w:sz="4" w:val="single"/>
              <w:bottom w:color="d9d9d9" w:space="0" w:sz="4" w:val="single"/>
            </w:tcBorders>
            <w:shd w:fill="f2f2f2" w:val="clear"/>
          </w:tcPr>
          <w:p w:rsidR="00000000" w:rsidDel="00000000" w:rsidP="00000000" w:rsidRDefault="00000000" w:rsidRPr="00000000" w14:paraId="000000EF">
            <w:pPr>
              <w:spacing w:before="120" w:lineRule="auto"/>
              <w:jc w:val="center"/>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German</w:t>
            </w:r>
          </w:p>
        </w:tc>
        <w:tc>
          <w:tcPr>
            <w:tcBorders>
              <w:top w:color="d9d9d9" w:space="0" w:sz="4" w:val="single"/>
              <w:bottom w:color="d9d9d9" w:space="0" w:sz="4" w:val="single"/>
            </w:tcBorders>
            <w:shd w:fill="f2f2f2" w:val="clear"/>
          </w:tcPr>
          <w:p w:rsidR="00000000" w:rsidDel="00000000" w:rsidP="00000000" w:rsidRDefault="00000000" w:rsidRPr="00000000" w14:paraId="000000F0">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tcBorders>
              <w:top w:color="d9d9d9" w:space="0" w:sz="4" w:val="single"/>
              <w:bottom w:color="d9d9d9" w:space="0" w:sz="4" w:val="single"/>
            </w:tcBorders>
            <w:shd w:fill="f2f2f2" w:val="clear"/>
          </w:tcPr>
          <w:p w:rsidR="00000000" w:rsidDel="00000000" w:rsidP="00000000" w:rsidRDefault="00000000" w:rsidRPr="00000000" w14:paraId="000000F1">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tcBorders>
              <w:top w:color="d9d9d9" w:space="0" w:sz="4" w:val="single"/>
              <w:bottom w:color="d9d9d9" w:space="0" w:sz="4" w:val="single"/>
            </w:tcBorders>
            <w:shd w:fill="f2f2f2" w:val="clear"/>
          </w:tcPr>
          <w:p w:rsidR="00000000" w:rsidDel="00000000" w:rsidP="00000000" w:rsidRDefault="00000000" w:rsidRPr="00000000" w14:paraId="000000F2">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tcBorders>
              <w:top w:color="d9d9d9" w:space="0" w:sz="4" w:val="single"/>
              <w:bottom w:color="d9d9d9" w:space="0" w:sz="4" w:val="single"/>
            </w:tcBorders>
            <w:shd w:fill="f2f2f2" w:val="clear"/>
          </w:tcPr>
          <w:p w:rsidR="00000000" w:rsidDel="00000000" w:rsidP="00000000" w:rsidRDefault="00000000" w:rsidRPr="00000000" w14:paraId="000000F3">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gridSpan w:val="2"/>
            <w:tcBorders>
              <w:top w:color="d9d9d9" w:space="0" w:sz="4" w:val="single"/>
              <w:bottom w:color="d9d9d9" w:space="0" w:sz="4" w:val="single"/>
            </w:tcBorders>
            <w:shd w:fill="f2f2f2" w:val="clear"/>
          </w:tcPr>
          <w:p w:rsidR="00000000" w:rsidDel="00000000" w:rsidP="00000000" w:rsidRDefault="00000000" w:rsidRPr="00000000" w14:paraId="000000F4">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r>
    </w:tbl>
    <w:p w:rsidR="00000000" w:rsidDel="00000000" w:rsidP="00000000" w:rsidRDefault="00000000" w:rsidRPr="00000000" w14:paraId="000000F6">
      <w:pPr>
        <w:rPr>
          <w:rFonts w:ascii="Avenir" w:cs="Avenir" w:eastAsia="Avenir" w:hAnsi="Avenir"/>
          <w:color w:val="545454"/>
          <w:sz w:val="16"/>
          <w:szCs w:val="16"/>
        </w:rPr>
      </w:pPr>
      <w:r w:rsidDel="00000000" w:rsidR="00000000" w:rsidRPr="00000000">
        <w:rPr>
          <w:rtl w:val="0"/>
        </w:rPr>
      </w:r>
    </w:p>
    <w:p w:rsidR="00000000" w:rsidDel="00000000" w:rsidP="00000000" w:rsidRDefault="00000000" w:rsidRPr="00000000" w14:paraId="000000F7">
      <w:pPr>
        <w:ind w:firstLine="400"/>
        <w:rPr>
          <w:rFonts w:ascii="Avenir" w:cs="Avenir" w:eastAsia="Avenir" w:hAnsi="Avenir"/>
          <w:color w:val="545454"/>
          <w:sz w:val="18"/>
          <w:szCs w:val="18"/>
        </w:rPr>
      </w:pPr>
      <w:r w:rsidDel="00000000" w:rsidR="00000000" w:rsidRPr="00000000">
        <w:rPr>
          <w:rFonts w:ascii="Avenir" w:cs="Avenir" w:eastAsia="Avenir" w:hAnsi="Avenir"/>
          <w:color w:val="545454"/>
          <w:sz w:val="18"/>
          <w:szCs w:val="18"/>
          <w:rtl w:val="0"/>
        </w:rPr>
        <w:t xml:space="preserve">Levels: A1 and A2: Basic user; B1 and B2: Independent user; C1 and C2: Proficient user</w:t>
      </w:r>
    </w:p>
    <w:p w:rsidR="00000000" w:rsidDel="00000000" w:rsidP="00000000" w:rsidRDefault="00000000" w:rsidRPr="00000000" w14:paraId="000000F8">
      <w:pPr>
        <w:ind w:left="400" w:firstLine="0"/>
        <w:rPr>
          <w:rFonts w:ascii="Avenir" w:cs="Avenir" w:eastAsia="Avenir" w:hAnsi="Avenir"/>
          <w:color w:val="545454"/>
          <w:sz w:val="16"/>
          <w:szCs w:val="16"/>
        </w:rPr>
      </w:pPr>
      <w:r w:rsidDel="00000000" w:rsidR="00000000" w:rsidRPr="00000000">
        <w:rPr>
          <w:rtl w:val="0"/>
        </w:rPr>
      </w:r>
    </w:p>
    <w:p w:rsidR="00000000" w:rsidDel="00000000" w:rsidP="00000000" w:rsidRDefault="00000000" w:rsidRPr="00000000" w14:paraId="000000F9">
      <w:pPr>
        <w:ind w:left="400" w:firstLine="0"/>
        <w:rPr>
          <w:rFonts w:ascii="Avenir" w:cs="Avenir" w:eastAsia="Avenir" w:hAnsi="Avenir"/>
          <w:color w:val="545454"/>
          <w:sz w:val="16"/>
          <w:szCs w:val="16"/>
        </w:rPr>
      </w:pPr>
      <w:r w:rsidDel="00000000" w:rsidR="00000000" w:rsidRPr="00000000">
        <w:rPr>
          <w:rtl w:val="0"/>
        </w:rPr>
      </w:r>
    </w:p>
    <w:p w:rsidR="00000000" w:rsidDel="00000000" w:rsidP="00000000" w:rsidRDefault="00000000" w:rsidRPr="00000000" w14:paraId="000000FA">
      <w:pPr>
        <w:ind w:left="400" w:firstLine="0"/>
        <w:rPr>
          <w:rFonts w:ascii="Avenir" w:cs="Avenir" w:eastAsia="Avenir" w:hAnsi="Avenir"/>
          <w:color w:val="545454"/>
          <w:sz w:val="16"/>
          <w:szCs w:val="16"/>
        </w:rPr>
      </w:pPr>
      <w:r w:rsidDel="00000000" w:rsidR="00000000" w:rsidRPr="00000000">
        <w:rPr>
          <w:rtl w:val="0"/>
        </w:rPr>
      </w:r>
    </w:p>
    <w:p w:rsidR="00000000" w:rsidDel="00000000" w:rsidP="00000000" w:rsidRDefault="00000000" w:rsidRPr="00000000" w14:paraId="000000FB">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DIGITAL SKILLS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76200</wp:posOffset>
                </wp:positionV>
                <wp:extent cx="71755" cy="71755"/>
                <wp:effectExtent b="0" l="0" r="0" t="0"/>
                <wp:wrapNone/>
                <wp:docPr id="2143240952"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5310100" y="3744100"/>
                              <a:chExt cx="71800" cy="71800"/>
                            </a:xfrm>
                          </wpg:grpSpPr>
                          <wps:wsp>
                            <wps:cNvSpPr/>
                            <wps:cNvPr id="53" name="Shape 5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55" name="Shape 55"/>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76200</wp:posOffset>
                </wp:positionV>
                <wp:extent cx="71755" cy="71755"/>
                <wp:effectExtent b="0" l="0" r="0" t="0"/>
                <wp:wrapNone/>
                <wp:docPr id="2143240952"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FC">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2143240960"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96" name="Shape 96"/>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98" name="Shape 98"/>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9" name="Shape 99"/>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2143240960" name="image18.png"/>
                <a:graphic>
                  <a:graphicData uri="http://schemas.openxmlformats.org/drawingml/2006/picture">
                    <pic:pic>
                      <pic:nvPicPr>
                        <pic:cNvPr id="0" name="image18.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FD">
      <w:pPr>
        <w:ind w:left="440" w:firstLine="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FE">
      <w:pPr>
        <w:ind w:left="45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Collaborative tools: Sharepoint, Teams, Confluence/Jira, Agile and Project Management methodology and tools: Asana, Scrum,  MS Office Suite, financial tools: SAP S/4 HANA, Power BI, instant messaging: Slack, Teams</w:t>
      </w:r>
      <w:r w:rsidDel="00000000" w:rsidR="00000000" w:rsidRPr="00000000">
        <w:rPr>
          <w:rFonts w:ascii="Avenir" w:cs="Avenir" w:eastAsia="Avenir" w:hAnsi="Avenir"/>
          <w:b w:val="1"/>
          <w:color w:val="808080"/>
          <w:sz w:val="18"/>
          <w:szCs w:val="18"/>
          <w:rtl w:val="0"/>
        </w:rPr>
        <w:t xml:space="preserve">  </w:t>
      </w:r>
      <w:r w:rsidDel="00000000" w:rsidR="00000000" w:rsidRPr="00000000">
        <w:rPr>
          <w:rFonts w:ascii="Avenir" w:cs="Avenir" w:eastAsia="Avenir" w:hAnsi="Avenir"/>
          <w:sz w:val="18"/>
          <w:szCs w:val="18"/>
          <w:rtl w:val="0"/>
        </w:rPr>
        <w:t xml:space="preserve"> </w:t>
      </w:r>
    </w:p>
    <w:p w:rsidR="00000000" w:rsidDel="00000000" w:rsidP="00000000" w:rsidRDefault="00000000" w:rsidRPr="00000000" w14:paraId="000000FF">
      <w:pPr>
        <w:ind w:left="45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100">
      <w:pPr>
        <w:spacing w:before="360" w:lineRule="auto"/>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COMMUNICATION AND INTERPERSONAL SKILLS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2143240955"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5310100" y="3744100"/>
                              <a:chExt cx="71800" cy="71800"/>
                            </a:xfrm>
                          </wpg:grpSpPr>
                          <wps:wsp>
                            <wps:cNvSpPr/>
                            <wps:cNvPr id="66" name="Shape 66"/>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68" name="Shape 68"/>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9" name="Shape 69"/>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2143240955"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101">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2143240947"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23" name="Shape 2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25" name="Shape 25"/>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2143240947"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102">
      <w:pP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103">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Communication skills</w:t>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line="200" w:lineRule="auto"/>
        <w:ind w:left="1160" w:firstLine="0"/>
        <w:rPr>
          <w:rFonts w:ascii="Avenir" w:cs="Avenir" w:eastAsia="Avenir" w:hAnsi="Avenir"/>
          <w:color w:val="00000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2143240958"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84" name="Shape 84"/>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86" name="Shape 86"/>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7" name="Shape 87"/>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2143240958" name="image16.png"/>
                <a:graphic>
                  <a:graphicData uri="http://schemas.openxmlformats.org/drawingml/2006/picture">
                    <pic:pic>
                      <pic:nvPicPr>
                        <pic:cNvPr id="0" name="image16.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line="300" w:lineRule="auto"/>
        <w:ind w:left="1160" w:firstLine="0"/>
        <w:rPr>
          <w:rFonts w:ascii="Avenir" w:cs="Avenir" w:eastAsia="Avenir" w:hAnsi="Avenir"/>
          <w:color w:val="000000"/>
          <w:sz w:val="22"/>
          <w:szCs w:val="22"/>
        </w:rPr>
      </w:pPr>
      <w:r w:rsidDel="00000000" w:rsidR="00000000" w:rsidRPr="00000000">
        <w:rPr>
          <w:rtl w:val="0"/>
        </w:rPr>
      </w:r>
    </w:p>
    <w:p w:rsidR="00000000" w:rsidDel="00000000" w:rsidP="00000000" w:rsidRDefault="00000000" w:rsidRPr="00000000" w14:paraId="000001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14" w:right="0" w:hanging="288"/>
        <w:jc w:val="both"/>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Build strong client relationships and client focused.</w:t>
      </w:r>
    </w:p>
    <w:p w:rsidR="00000000" w:rsidDel="00000000" w:rsidP="00000000" w:rsidRDefault="00000000" w:rsidRPr="00000000" w14:paraId="000001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14" w:right="0" w:hanging="288"/>
        <w:jc w:val="both"/>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Strong leadership, team management and mentoring.</w:t>
      </w:r>
    </w:p>
    <w:p w:rsidR="00000000" w:rsidDel="00000000" w:rsidP="00000000" w:rsidRDefault="00000000" w:rsidRPr="00000000" w14:paraId="000001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14" w:right="0" w:hanging="288"/>
        <w:jc w:val="both"/>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Management experience.</w:t>
      </w:r>
    </w:p>
    <w:p w:rsidR="00000000" w:rsidDel="00000000" w:rsidP="00000000" w:rsidRDefault="00000000" w:rsidRPr="00000000" w14:paraId="000001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14" w:right="0" w:hanging="288"/>
        <w:jc w:val="both"/>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Strong negotiator.</w:t>
      </w:r>
    </w:p>
    <w:p w:rsidR="00000000" w:rsidDel="00000000" w:rsidP="00000000" w:rsidRDefault="00000000" w:rsidRPr="00000000" w14:paraId="000001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14" w:right="0" w:hanging="288"/>
        <w:jc w:val="both"/>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Proven track record of driving business growth and achieving revenue targets.</w:t>
      </w:r>
    </w:p>
    <w:p w:rsidR="00000000" w:rsidDel="00000000" w:rsidP="00000000" w:rsidRDefault="00000000" w:rsidRPr="00000000" w14:paraId="000001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14" w:right="0" w:hanging="288"/>
        <w:jc w:val="both"/>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Big-picture thinking and long term vision.</w:t>
      </w:r>
    </w:p>
    <w:p w:rsidR="00000000" w:rsidDel="00000000" w:rsidP="00000000" w:rsidRDefault="00000000" w:rsidRPr="00000000" w14:paraId="000001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14" w:right="0" w:hanging="288"/>
        <w:jc w:val="both"/>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Identification, understanding and development of client’s business.</w:t>
      </w:r>
    </w:p>
    <w:p w:rsidR="00000000" w:rsidDel="00000000" w:rsidP="00000000" w:rsidRDefault="00000000" w:rsidRPr="00000000" w14:paraId="000001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14" w:right="0" w:hanging="288"/>
        <w:jc w:val="both"/>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Quality and customer satisfaction oriented.</w:t>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14" w:right="0" w:hanging="288"/>
        <w:jc w:val="both"/>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Excellent presentation and (oral and written) communication.</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294"/>
        <w:jc w:val="both"/>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Autonomous as well as team player and collaborative. </w:t>
      </w:r>
    </w:p>
    <w:p w:rsidR="00000000" w:rsidDel="00000000" w:rsidP="00000000" w:rsidRDefault="00000000" w:rsidRPr="00000000" w14:paraId="000001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294"/>
        <w:jc w:val="both"/>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Flexibility, proactivity and versatility.</w:t>
      </w:r>
    </w:p>
    <w:p w:rsidR="00000000" w:rsidDel="00000000" w:rsidP="00000000" w:rsidRDefault="00000000" w:rsidRPr="00000000" w14:paraId="000001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294"/>
        <w:jc w:val="both"/>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Problem solving and decision making.</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14" w:right="0" w:firstLine="0"/>
        <w:jc w:val="both"/>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3">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Organisational skills</w:t>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line="200" w:lineRule="auto"/>
        <w:ind w:left="1160" w:firstLine="0"/>
        <w:rPr>
          <w:rFonts w:ascii="Avenir" w:cs="Avenir" w:eastAsia="Avenir" w:hAnsi="Avenir"/>
          <w:color w:val="00000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2143240959"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90" name="Shape 90"/>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92" name="Shape 92"/>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3" name="Shape 93"/>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2143240959" name="image17.png"/>
                <a:graphic>
                  <a:graphicData uri="http://schemas.openxmlformats.org/drawingml/2006/picture">
                    <pic:pic>
                      <pic:nvPicPr>
                        <pic:cNvPr id="0" name="image17.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line="300" w:lineRule="auto"/>
        <w:ind w:left="1160" w:firstLine="0"/>
        <w:rPr>
          <w:rFonts w:ascii="Avenir" w:cs="Avenir" w:eastAsia="Avenir" w:hAnsi="Avenir"/>
          <w:color w:val="000000"/>
          <w:sz w:val="22"/>
          <w:szCs w:val="22"/>
        </w:rPr>
      </w:pPr>
      <w:r w:rsidDel="00000000" w:rsidR="00000000" w:rsidRPr="00000000">
        <w:rPr>
          <w:rtl w:val="0"/>
        </w:rPr>
      </w:r>
    </w:p>
    <w:p w:rsidR="00000000" w:rsidDel="00000000" w:rsidP="00000000" w:rsidRDefault="00000000" w:rsidRPr="00000000" w14:paraId="000001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14" w:right="0" w:hanging="288"/>
        <w:jc w:val="both"/>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Analytical mind with an eye for detail. </w:t>
      </w:r>
    </w:p>
    <w:p w:rsidR="00000000" w:rsidDel="00000000" w:rsidP="00000000" w:rsidRDefault="00000000" w:rsidRPr="00000000" w14:paraId="000001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14" w:right="0" w:hanging="288"/>
        <w:jc w:val="both"/>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Effective organisational skills.</w:t>
      </w:r>
    </w:p>
    <w:p w:rsidR="00000000" w:rsidDel="00000000" w:rsidP="00000000" w:rsidRDefault="00000000" w:rsidRPr="00000000" w14:paraId="000001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14" w:right="0" w:hanging="288"/>
        <w:jc w:val="both"/>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Process improvement</w:t>
      </w:r>
    </w:p>
    <w:p w:rsidR="00000000" w:rsidDel="00000000" w:rsidP="00000000" w:rsidRDefault="00000000" w:rsidRPr="00000000" w14:paraId="00000119">
      <w:pPr>
        <w:ind w:left="440" w:firstLine="0"/>
        <w:rPr>
          <w:rFonts w:ascii="Avenir" w:cs="Avenir" w:eastAsia="Avenir" w:hAnsi="Avenir"/>
          <w:sz w:val="20"/>
          <w:szCs w:val="20"/>
        </w:rPr>
      </w:pPr>
      <w:r w:rsidDel="00000000" w:rsidR="00000000" w:rsidRPr="00000000">
        <w:rPr>
          <w:rtl w:val="0"/>
        </w:rPr>
      </w:r>
    </w:p>
    <w:sectPr>
      <w:pgSz w:h="16820" w:w="11900" w:orient="portrait"/>
      <w:pgMar w:bottom="799" w:top="450" w:left="578" w:right="83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Georgia"/>
  <w:font w:name="Arial"/>
  <w:font w:name="Courier New"/>
  <w:font w:name="Noto Sans Symbols">
    <w:embedRegular w:fontKey="{00000000-0000-0000-0000-000000000000}" r:id="rId1" w:subsetted="0"/>
    <w:embedBold w:fontKey="{00000000-0000-0000-0000-000000000000}" r:id="rId2" w:subsetted="0"/>
  </w:font>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170" w:hanging="360"/>
      </w:pPr>
      <w:rPr>
        <w:rFonts w:ascii="Noto Sans Symbols" w:cs="Noto Sans Symbols" w:eastAsia="Noto Sans Symbols" w:hAnsi="Noto Sans Symbols"/>
      </w:rPr>
    </w:lvl>
    <w:lvl w:ilvl="1">
      <w:start w:val="1"/>
      <w:numFmt w:val="bullet"/>
      <w:lvlText w:val="o"/>
      <w:lvlJc w:val="left"/>
      <w:pPr>
        <w:ind w:left="1890" w:hanging="360"/>
      </w:pPr>
      <w:rPr>
        <w:rFonts w:ascii="Courier New" w:cs="Courier New" w:eastAsia="Courier New" w:hAnsi="Courier New"/>
      </w:rPr>
    </w:lvl>
    <w:lvl w:ilvl="2">
      <w:start w:val="1"/>
      <w:numFmt w:val="bullet"/>
      <w:lvlText w:val="▪"/>
      <w:lvlJc w:val="left"/>
      <w:pPr>
        <w:ind w:left="2610" w:hanging="360"/>
      </w:pPr>
      <w:rPr>
        <w:rFonts w:ascii="Noto Sans Symbols" w:cs="Noto Sans Symbols" w:eastAsia="Noto Sans Symbols" w:hAnsi="Noto Sans Symbols"/>
      </w:rPr>
    </w:lvl>
    <w:lvl w:ilvl="3">
      <w:start w:val="1"/>
      <w:numFmt w:val="bullet"/>
      <w:lvlText w:val="●"/>
      <w:lvlJc w:val="left"/>
      <w:pPr>
        <w:ind w:left="3330" w:hanging="360"/>
      </w:pPr>
      <w:rPr>
        <w:rFonts w:ascii="Noto Sans Symbols" w:cs="Noto Sans Symbols" w:eastAsia="Noto Sans Symbols" w:hAnsi="Noto Sans Symbols"/>
      </w:rPr>
    </w:lvl>
    <w:lvl w:ilvl="4">
      <w:start w:val="1"/>
      <w:numFmt w:val="bullet"/>
      <w:lvlText w:val="o"/>
      <w:lvlJc w:val="left"/>
      <w:pPr>
        <w:ind w:left="4050" w:hanging="360"/>
      </w:pPr>
      <w:rPr>
        <w:rFonts w:ascii="Courier New" w:cs="Courier New" w:eastAsia="Courier New" w:hAnsi="Courier New"/>
      </w:rPr>
    </w:lvl>
    <w:lvl w:ilvl="5">
      <w:start w:val="1"/>
      <w:numFmt w:val="bullet"/>
      <w:lvlText w:val="▪"/>
      <w:lvlJc w:val="left"/>
      <w:pPr>
        <w:ind w:left="4770" w:hanging="360"/>
      </w:pPr>
      <w:rPr>
        <w:rFonts w:ascii="Noto Sans Symbols" w:cs="Noto Sans Symbols" w:eastAsia="Noto Sans Symbols" w:hAnsi="Noto Sans Symbols"/>
      </w:rPr>
    </w:lvl>
    <w:lvl w:ilvl="6">
      <w:start w:val="1"/>
      <w:numFmt w:val="bullet"/>
      <w:lvlText w:val="●"/>
      <w:lvlJc w:val="left"/>
      <w:pPr>
        <w:ind w:left="5490" w:hanging="360"/>
      </w:pPr>
      <w:rPr>
        <w:rFonts w:ascii="Noto Sans Symbols" w:cs="Noto Sans Symbols" w:eastAsia="Noto Sans Symbols" w:hAnsi="Noto Sans Symbols"/>
      </w:rPr>
    </w:lvl>
    <w:lvl w:ilvl="7">
      <w:start w:val="1"/>
      <w:numFmt w:val="bullet"/>
      <w:lvlText w:val="o"/>
      <w:lvlJc w:val="left"/>
      <w:pPr>
        <w:ind w:left="6210" w:hanging="360"/>
      </w:pPr>
      <w:rPr>
        <w:rFonts w:ascii="Courier New" w:cs="Courier New" w:eastAsia="Courier New" w:hAnsi="Courier New"/>
      </w:rPr>
    </w:lvl>
    <w:lvl w:ilvl="8">
      <w:start w:val="1"/>
      <w:numFmt w:val="bullet"/>
      <w:lvlText w:val="▪"/>
      <w:lvlJc w:val="left"/>
      <w:pPr>
        <w:ind w:left="6930" w:hanging="360"/>
      </w:pPr>
      <w:rPr>
        <w:rFonts w:ascii="Noto Sans Symbols" w:cs="Noto Sans Symbols" w:eastAsia="Noto Sans Symbols" w:hAnsi="Noto Sans Symbols"/>
      </w:rPr>
    </w:lvl>
  </w:abstractNum>
  <w:abstractNum w:abstractNumId="2">
    <w:lvl w:ilvl="0">
      <w:start w:val="1"/>
      <w:numFmt w:val="bullet"/>
      <w:lvlText w:val="●"/>
      <w:lvlJc w:val="left"/>
      <w:pPr>
        <w:ind w:left="1170" w:hanging="360"/>
      </w:pPr>
      <w:rPr>
        <w:rFonts w:ascii="Noto Sans Symbols" w:cs="Noto Sans Symbols" w:eastAsia="Noto Sans Symbols" w:hAnsi="Noto Sans Symbols"/>
      </w:rPr>
    </w:lvl>
    <w:lvl w:ilvl="1">
      <w:start w:val="1"/>
      <w:numFmt w:val="bullet"/>
      <w:lvlText w:val="o"/>
      <w:lvlJc w:val="left"/>
      <w:pPr>
        <w:ind w:left="1890" w:hanging="360"/>
      </w:pPr>
      <w:rPr>
        <w:rFonts w:ascii="Courier New" w:cs="Courier New" w:eastAsia="Courier New" w:hAnsi="Courier New"/>
      </w:rPr>
    </w:lvl>
    <w:lvl w:ilvl="2">
      <w:start w:val="1"/>
      <w:numFmt w:val="bullet"/>
      <w:lvlText w:val="▪"/>
      <w:lvlJc w:val="left"/>
      <w:pPr>
        <w:ind w:left="2610" w:hanging="360"/>
      </w:pPr>
      <w:rPr>
        <w:rFonts w:ascii="Noto Sans Symbols" w:cs="Noto Sans Symbols" w:eastAsia="Noto Sans Symbols" w:hAnsi="Noto Sans Symbols"/>
      </w:rPr>
    </w:lvl>
    <w:lvl w:ilvl="3">
      <w:start w:val="1"/>
      <w:numFmt w:val="bullet"/>
      <w:lvlText w:val="●"/>
      <w:lvlJc w:val="left"/>
      <w:pPr>
        <w:ind w:left="3330" w:hanging="360"/>
      </w:pPr>
      <w:rPr>
        <w:rFonts w:ascii="Noto Sans Symbols" w:cs="Noto Sans Symbols" w:eastAsia="Noto Sans Symbols" w:hAnsi="Noto Sans Symbols"/>
      </w:rPr>
    </w:lvl>
    <w:lvl w:ilvl="4">
      <w:start w:val="1"/>
      <w:numFmt w:val="bullet"/>
      <w:lvlText w:val="o"/>
      <w:lvlJc w:val="left"/>
      <w:pPr>
        <w:ind w:left="4050" w:hanging="360"/>
      </w:pPr>
      <w:rPr>
        <w:rFonts w:ascii="Courier New" w:cs="Courier New" w:eastAsia="Courier New" w:hAnsi="Courier New"/>
      </w:rPr>
    </w:lvl>
    <w:lvl w:ilvl="5">
      <w:start w:val="1"/>
      <w:numFmt w:val="bullet"/>
      <w:lvlText w:val="▪"/>
      <w:lvlJc w:val="left"/>
      <w:pPr>
        <w:ind w:left="4770" w:hanging="360"/>
      </w:pPr>
      <w:rPr>
        <w:rFonts w:ascii="Noto Sans Symbols" w:cs="Noto Sans Symbols" w:eastAsia="Noto Sans Symbols" w:hAnsi="Noto Sans Symbols"/>
      </w:rPr>
    </w:lvl>
    <w:lvl w:ilvl="6">
      <w:start w:val="1"/>
      <w:numFmt w:val="bullet"/>
      <w:lvlText w:val="●"/>
      <w:lvlJc w:val="left"/>
      <w:pPr>
        <w:ind w:left="5490" w:hanging="360"/>
      </w:pPr>
      <w:rPr>
        <w:rFonts w:ascii="Noto Sans Symbols" w:cs="Noto Sans Symbols" w:eastAsia="Noto Sans Symbols" w:hAnsi="Noto Sans Symbols"/>
      </w:rPr>
    </w:lvl>
    <w:lvl w:ilvl="7">
      <w:start w:val="1"/>
      <w:numFmt w:val="bullet"/>
      <w:lvlText w:val="o"/>
      <w:lvlJc w:val="left"/>
      <w:pPr>
        <w:ind w:left="6210" w:hanging="360"/>
      </w:pPr>
      <w:rPr>
        <w:rFonts w:ascii="Courier New" w:cs="Courier New" w:eastAsia="Courier New" w:hAnsi="Courier New"/>
      </w:rPr>
    </w:lvl>
    <w:lvl w:ilvl="8">
      <w:start w:val="1"/>
      <w:numFmt w:val="bullet"/>
      <w:lvlText w:val="▪"/>
      <w:lvlJc w:val="left"/>
      <w:pPr>
        <w:ind w:left="693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170" w:hanging="360"/>
      </w:pPr>
      <w:rPr>
        <w:rFonts w:ascii="Noto Sans Symbols" w:cs="Noto Sans Symbols" w:eastAsia="Noto Sans Symbols" w:hAnsi="Noto Sans Symbols"/>
      </w:rPr>
    </w:lvl>
    <w:lvl w:ilvl="1">
      <w:start w:val="1"/>
      <w:numFmt w:val="bullet"/>
      <w:lvlText w:val="o"/>
      <w:lvlJc w:val="left"/>
      <w:pPr>
        <w:ind w:left="1890" w:hanging="360"/>
      </w:pPr>
      <w:rPr>
        <w:rFonts w:ascii="Courier New" w:cs="Courier New" w:eastAsia="Courier New" w:hAnsi="Courier New"/>
      </w:rPr>
    </w:lvl>
    <w:lvl w:ilvl="2">
      <w:start w:val="1"/>
      <w:numFmt w:val="bullet"/>
      <w:lvlText w:val="▪"/>
      <w:lvlJc w:val="left"/>
      <w:pPr>
        <w:ind w:left="2610" w:hanging="360"/>
      </w:pPr>
      <w:rPr>
        <w:rFonts w:ascii="Noto Sans Symbols" w:cs="Noto Sans Symbols" w:eastAsia="Noto Sans Symbols" w:hAnsi="Noto Sans Symbols"/>
      </w:rPr>
    </w:lvl>
    <w:lvl w:ilvl="3">
      <w:start w:val="1"/>
      <w:numFmt w:val="bullet"/>
      <w:lvlText w:val="●"/>
      <w:lvlJc w:val="left"/>
      <w:pPr>
        <w:ind w:left="3330" w:hanging="360"/>
      </w:pPr>
      <w:rPr>
        <w:rFonts w:ascii="Noto Sans Symbols" w:cs="Noto Sans Symbols" w:eastAsia="Noto Sans Symbols" w:hAnsi="Noto Sans Symbols"/>
      </w:rPr>
    </w:lvl>
    <w:lvl w:ilvl="4">
      <w:start w:val="1"/>
      <w:numFmt w:val="bullet"/>
      <w:lvlText w:val="o"/>
      <w:lvlJc w:val="left"/>
      <w:pPr>
        <w:ind w:left="4050" w:hanging="360"/>
      </w:pPr>
      <w:rPr>
        <w:rFonts w:ascii="Courier New" w:cs="Courier New" w:eastAsia="Courier New" w:hAnsi="Courier New"/>
      </w:rPr>
    </w:lvl>
    <w:lvl w:ilvl="5">
      <w:start w:val="1"/>
      <w:numFmt w:val="bullet"/>
      <w:lvlText w:val="▪"/>
      <w:lvlJc w:val="left"/>
      <w:pPr>
        <w:ind w:left="4770" w:hanging="360"/>
      </w:pPr>
      <w:rPr>
        <w:rFonts w:ascii="Noto Sans Symbols" w:cs="Noto Sans Symbols" w:eastAsia="Noto Sans Symbols" w:hAnsi="Noto Sans Symbols"/>
      </w:rPr>
    </w:lvl>
    <w:lvl w:ilvl="6">
      <w:start w:val="1"/>
      <w:numFmt w:val="bullet"/>
      <w:lvlText w:val="●"/>
      <w:lvlJc w:val="left"/>
      <w:pPr>
        <w:ind w:left="5490" w:hanging="360"/>
      </w:pPr>
      <w:rPr>
        <w:rFonts w:ascii="Noto Sans Symbols" w:cs="Noto Sans Symbols" w:eastAsia="Noto Sans Symbols" w:hAnsi="Noto Sans Symbols"/>
      </w:rPr>
    </w:lvl>
    <w:lvl w:ilvl="7">
      <w:start w:val="1"/>
      <w:numFmt w:val="bullet"/>
      <w:lvlText w:val="o"/>
      <w:lvlJc w:val="left"/>
      <w:pPr>
        <w:ind w:left="6210" w:hanging="360"/>
      </w:pPr>
      <w:rPr>
        <w:rFonts w:ascii="Courier New" w:cs="Courier New" w:eastAsia="Courier New" w:hAnsi="Courier New"/>
      </w:rPr>
    </w:lvl>
    <w:lvl w:ilvl="8">
      <w:start w:val="1"/>
      <w:numFmt w:val="bullet"/>
      <w:lvlText w:val="▪"/>
      <w:lvlJc w:val="left"/>
      <w:pPr>
        <w:ind w:left="6930" w:hanging="360"/>
      </w:pPr>
      <w:rPr>
        <w:rFonts w:ascii="Noto Sans Symbols" w:cs="Noto Sans Symbols" w:eastAsia="Noto Sans Symbols" w:hAnsi="Noto Sans Symbols"/>
      </w:rPr>
    </w:lvl>
  </w:abstractNum>
  <w:abstractNum w:abstractNumId="5">
    <w:lvl w:ilvl="0">
      <w:start w:val="1"/>
      <w:numFmt w:val="bullet"/>
      <w:lvlText w:val="●"/>
      <w:lvlJc w:val="left"/>
      <w:pPr>
        <w:ind w:left="1170" w:hanging="360"/>
      </w:pPr>
      <w:rPr>
        <w:rFonts w:ascii="Noto Sans Symbols" w:cs="Noto Sans Symbols" w:eastAsia="Noto Sans Symbols" w:hAnsi="Noto Sans Symbols"/>
      </w:rPr>
    </w:lvl>
    <w:lvl w:ilvl="1">
      <w:start w:val="1"/>
      <w:numFmt w:val="bullet"/>
      <w:lvlText w:val="o"/>
      <w:lvlJc w:val="left"/>
      <w:pPr>
        <w:ind w:left="1890" w:hanging="360"/>
      </w:pPr>
      <w:rPr>
        <w:rFonts w:ascii="Courier New" w:cs="Courier New" w:eastAsia="Courier New" w:hAnsi="Courier New"/>
      </w:rPr>
    </w:lvl>
    <w:lvl w:ilvl="2">
      <w:start w:val="1"/>
      <w:numFmt w:val="bullet"/>
      <w:lvlText w:val="▪"/>
      <w:lvlJc w:val="left"/>
      <w:pPr>
        <w:ind w:left="2610" w:hanging="360"/>
      </w:pPr>
      <w:rPr>
        <w:rFonts w:ascii="Noto Sans Symbols" w:cs="Noto Sans Symbols" w:eastAsia="Noto Sans Symbols" w:hAnsi="Noto Sans Symbols"/>
      </w:rPr>
    </w:lvl>
    <w:lvl w:ilvl="3">
      <w:start w:val="1"/>
      <w:numFmt w:val="bullet"/>
      <w:lvlText w:val="●"/>
      <w:lvlJc w:val="left"/>
      <w:pPr>
        <w:ind w:left="3330" w:hanging="360"/>
      </w:pPr>
      <w:rPr>
        <w:rFonts w:ascii="Noto Sans Symbols" w:cs="Noto Sans Symbols" w:eastAsia="Noto Sans Symbols" w:hAnsi="Noto Sans Symbols"/>
      </w:rPr>
    </w:lvl>
    <w:lvl w:ilvl="4">
      <w:start w:val="1"/>
      <w:numFmt w:val="bullet"/>
      <w:lvlText w:val="o"/>
      <w:lvlJc w:val="left"/>
      <w:pPr>
        <w:ind w:left="4050" w:hanging="360"/>
      </w:pPr>
      <w:rPr>
        <w:rFonts w:ascii="Courier New" w:cs="Courier New" w:eastAsia="Courier New" w:hAnsi="Courier New"/>
      </w:rPr>
    </w:lvl>
    <w:lvl w:ilvl="5">
      <w:start w:val="1"/>
      <w:numFmt w:val="bullet"/>
      <w:lvlText w:val="▪"/>
      <w:lvlJc w:val="left"/>
      <w:pPr>
        <w:ind w:left="4770" w:hanging="360"/>
      </w:pPr>
      <w:rPr>
        <w:rFonts w:ascii="Noto Sans Symbols" w:cs="Noto Sans Symbols" w:eastAsia="Noto Sans Symbols" w:hAnsi="Noto Sans Symbols"/>
      </w:rPr>
    </w:lvl>
    <w:lvl w:ilvl="6">
      <w:start w:val="1"/>
      <w:numFmt w:val="bullet"/>
      <w:lvlText w:val="●"/>
      <w:lvlJc w:val="left"/>
      <w:pPr>
        <w:ind w:left="5490" w:hanging="360"/>
      </w:pPr>
      <w:rPr>
        <w:rFonts w:ascii="Noto Sans Symbols" w:cs="Noto Sans Symbols" w:eastAsia="Noto Sans Symbols" w:hAnsi="Noto Sans Symbols"/>
      </w:rPr>
    </w:lvl>
    <w:lvl w:ilvl="7">
      <w:start w:val="1"/>
      <w:numFmt w:val="bullet"/>
      <w:lvlText w:val="o"/>
      <w:lvlJc w:val="left"/>
      <w:pPr>
        <w:ind w:left="6210" w:hanging="360"/>
      </w:pPr>
      <w:rPr>
        <w:rFonts w:ascii="Courier New" w:cs="Courier New" w:eastAsia="Courier New" w:hAnsi="Courier New"/>
      </w:rPr>
    </w:lvl>
    <w:lvl w:ilvl="8">
      <w:start w:val="1"/>
      <w:numFmt w:val="bullet"/>
      <w:lvlText w:val="▪"/>
      <w:lvlJc w:val="left"/>
      <w:pPr>
        <w:ind w:left="6930" w:hanging="360"/>
      </w:pPr>
      <w:rPr>
        <w:rFonts w:ascii="Noto Sans Symbols" w:cs="Noto Sans Symbols" w:eastAsia="Noto Sans Symbols" w:hAnsi="Noto Sans Symbols"/>
      </w:rPr>
    </w:lvl>
  </w:abstractNum>
  <w:abstractNum w:abstractNumId="6">
    <w:lvl w:ilvl="0">
      <w:start w:val="1"/>
      <w:numFmt w:val="bullet"/>
      <w:lvlText w:val="●"/>
      <w:lvlJc w:val="left"/>
      <w:pPr>
        <w:ind w:left="1170" w:hanging="360"/>
      </w:pPr>
      <w:rPr>
        <w:rFonts w:ascii="Noto Sans Symbols" w:cs="Noto Sans Symbols" w:eastAsia="Noto Sans Symbols" w:hAnsi="Noto Sans Symbols"/>
      </w:rPr>
    </w:lvl>
    <w:lvl w:ilvl="1">
      <w:start w:val="1"/>
      <w:numFmt w:val="bullet"/>
      <w:lvlText w:val="o"/>
      <w:lvlJc w:val="left"/>
      <w:pPr>
        <w:ind w:left="1890" w:hanging="360"/>
      </w:pPr>
      <w:rPr>
        <w:rFonts w:ascii="Courier New" w:cs="Courier New" w:eastAsia="Courier New" w:hAnsi="Courier New"/>
      </w:rPr>
    </w:lvl>
    <w:lvl w:ilvl="2">
      <w:start w:val="1"/>
      <w:numFmt w:val="bullet"/>
      <w:lvlText w:val="▪"/>
      <w:lvlJc w:val="left"/>
      <w:pPr>
        <w:ind w:left="2610" w:hanging="360"/>
      </w:pPr>
      <w:rPr>
        <w:rFonts w:ascii="Noto Sans Symbols" w:cs="Noto Sans Symbols" w:eastAsia="Noto Sans Symbols" w:hAnsi="Noto Sans Symbols"/>
      </w:rPr>
    </w:lvl>
    <w:lvl w:ilvl="3">
      <w:start w:val="1"/>
      <w:numFmt w:val="bullet"/>
      <w:lvlText w:val="●"/>
      <w:lvlJc w:val="left"/>
      <w:pPr>
        <w:ind w:left="3330" w:hanging="360"/>
      </w:pPr>
      <w:rPr>
        <w:rFonts w:ascii="Noto Sans Symbols" w:cs="Noto Sans Symbols" w:eastAsia="Noto Sans Symbols" w:hAnsi="Noto Sans Symbols"/>
      </w:rPr>
    </w:lvl>
    <w:lvl w:ilvl="4">
      <w:start w:val="1"/>
      <w:numFmt w:val="bullet"/>
      <w:lvlText w:val="o"/>
      <w:lvlJc w:val="left"/>
      <w:pPr>
        <w:ind w:left="4050" w:hanging="360"/>
      </w:pPr>
      <w:rPr>
        <w:rFonts w:ascii="Courier New" w:cs="Courier New" w:eastAsia="Courier New" w:hAnsi="Courier New"/>
      </w:rPr>
    </w:lvl>
    <w:lvl w:ilvl="5">
      <w:start w:val="1"/>
      <w:numFmt w:val="bullet"/>
      <w:lvlText w:val="▪"/>
      <w:lvlJc w:val="left"/>
      <w:pPr>
        <w:ind w:left="4770" w:hanging="360"/>
      </w:pPr>
      <w:rPr>
        <w:rFonts w:ascii="Noto Sans Symbols" w:cs="Noto Sans Symbols" w:eastAsia="Noto Sans Symbols" w:hAnsi="Noto Sans Symbols"/>
      </w:rPr>
    </w:lvl>
    <w:lvl w:ilvl="6">
      <w:start w:val="1"/>
      <w:numFmt w:val="bullet"/>
      <w:lvlText w:val="●"/>
      <w:lvlJc w:val="left"/>
      <w:pPr>
        <w:ind w:left="5490" w:hanging="360"/>
      </w:pPr>
      <w:rPr>
        <w:rFonts w:ascii="Noto Sans Symbols" w:cs="Noto Sans Symbols" w:eastAsia="Noto Sans Symbols" w:hAnsi="Noto Sans Symbols"/>
      </w:rPr>
    </w:lvl>
    <w:lvl w:ilvl="7">
      <w:start w:val="1"/>
      <w:numFmt w:val="bullet"/>
      <w:lvlText w:val="o"/>
      <w:lvlJc w:val="left"/>
      <w:pPr>
        <w:ind w:left="6210" w:hanging="360"/>
      </w:pPr>
      <w:rPr>
        <w:rFonts w:ascii="Courier New" w:cs="Courier New" w:eastAsia="Courier New" w:hAnsi="Courier New"/>
      </w:rPr>
    </w:lvl>
    <w:lvl w:ilvl="8">
      <w:start w:val="1"/>
      <w:numFmt w:val="bullet"/>
      <w:lvlText w:val="▪"/>
      <w:lvlJc w:val="left"/>
      <w:pPr>
        <w:ind w:left="6930" w:hanging="360"/>
      </w:pPr>
      <w:rPr>
        <w:rFonts w:ascii="Noto Sans Symbols" w:cs="Noto Sans Symbols" w:eastAsia="Noto Sans Symbols" w:hAnsi="Noto Sans Symbols"/>
      </w:rPr>
    </w:lvl>
  </w:abstractNum>
  <w:abstractNum w:abstractNumId="7">
    <w:lvl w:ilvl="0">
      <w:start w:val="1"/>
      <w:numFmt w:val="bullet"/>
      <w:lvlText w:val="●"/>
      <w:lvlJc w:val="left"/>
      <w:pPr>
        <w:ind w:left="1170" w:hanging="360"/>
      </w:pPr>
      <w:rPr>
        <w:rFonts w:ascii="Noto Sans Symbols" w:cs="Noto Sans Symbols" w:eastAsia="Noto Sans Symbols" w:hAnsi="Noto Sans Symbols"/>
      </w:rPr>
    </w:lvl>
    <w:lvl w:ilvl="1">
      <w:start w:val="1"/>
      <w:numFmt w:val="bullet"/>
      <w:lvlText w:val="o"/>
      <w:lvlJc w:val="left"/>
      <w:pPr>
        <w:ind w:left="1890" w:hanging="360"/>
      </w:pPr>
      <w:rPr>
        <w:rFonts w:ascii="Courier New" w:cs="Courier New" w:eastAsia="Courier New" w:hAnsi="Courier New"/>
      </w:rPr>
    </w:lvl>
    <w:lvl w:ilvl="2">
      <w:start w:val="1"/>
      <w:numFmt w:val="bullet"/>
      <w:lvlText w:val="▪"/>
      <w:lvlJc w:val="left"/>
      <w:pPr>
        <w:ind w:left="2610" w:hanging="360"/>
      </w:pPr>
      <w:rPr>
        <w:rFonts w:ascii="Noto Sans Symbols" w:cs="Noto Sans Symbols" w:eastAsia="Noto Sans Symbols" w:hAnsi="Noto Sans Symbols"/>
      </w:rPr>
    </w:lvl>
    <w:lvl w:ilvl="3">
      <w:start w:val="1"/>
      <w:numFmt w:val="bullet"/>
      <w:lvlText w:val="●"/>
      <w:lvlJc w:val="left"/>
      <w:pPr>
        <w:ind w:left="3330" w:hanging="360"/>
      </w:pPr>
      <w:rPr>
        <w:rFonts w:ascii="Noto Sans Symbols" w:cs="Noto Sans Symbols" w:eastAsia="Noto Sans Symbols" w:hAnsi="Noto Sans Symbols"/>
      </w:rPr>
    </w:lvl>
    <w:lvl w:ilvl="4">
      <w:start w:val="1"/>
      <w:numFmt w:val="bullet"/>
      <w:lvlText w:val="o"/>
      <w:lvlJc w:val="left"/>
      <w:pPr>
        <w:ind w:left="4050" w:hanging="360"/>
      </w:pPr>
      <w:rPr>
        <w:rFonts w:ascii="Courier New" w:cs="Courier New" w:eastAsia="Courier New" w:hAnsi="Courier New"/>
      </w:rPr>
    </w:lvl>
    <w:lvl w:ilvl="5">
      <w:start w:val="1"/>
      <w:numFmt w:val="bullet"/>
      <w:lvlText w:val="▪"/>
      <w:lvlJc w:val="left"/>
      <w:pPr>
        <w:ind w:left="4770" w:hanging="360"/>
      </w:pPr>
      <w:rPr>
        <w:rFonts w:ascii="Noto Sans Symbols" w:cs="Noto Sans Symbols" w:eastAsia="Noto Sans Symbols" w:hAnsi="Noto Sans Symbols"/>
      </w:rPr>
    </w:lvl>
    <w:lvl w:ilvl="6">
      <w:start w:val="1"/>
      <w:numFmt w:val="bullet"/>
      <w:lvlText w:val="●"/>
      <w:lvlJc w:val="left"/>
      <w:pPr>
        <w:ind w:left="5490" w:hanging="360"/>
      </w:pPr>
      <w:rPr>
        <w:rFonts w:ascii="Noto Sans Symbols" w:cs="Noto Sans Symbols" w:eastAsia="Noto Sans Symbols" w:hAnsi="Noto Sans Symbols"/>
      </w:rPr>
    </w:lvl>
    <w:lvl w:ilvl="7">
      <w:start w:val="1"/>
      <w:numFmt w:val="bullet"/>
      <w:lvlText w:val="o"/>
      <w:lvlJc w:val="left"/>
      <w:pPr>
        <w:ind w:left="6210" w:hanging="360"/>
      </w:pPr>
      <w:rPr>
        <w:rFonts w:ascii="Courier New" w:cs="Courier New" w:eastAsia="Courier New" w:hAnsi="Courier New"/>
      </w:rPr>
    </w:lvl>
    <w:lvl w:ilvl="8">
      <w:start w:val="1"/>
      <w:numFmt w:val="bullet"/>
      <w:lvlText w:val="▪"/>
      <w:lvlJc w:val="left"/>
      <w:pPr>
        <w:ind w:left="6930" w:hanging="360"/>
      </w:pPr>
      <w:rPr>
        <w:rFonts w:ascii="Noto Sans Symbols" w:cs="Noto Sans Symbols" w:eastAsia="Noto Sans Symbols" w:hAnsi="Noto Sans Symbols"/>
      </w:rPr>
    </w:lvl>
  </w:abstractNum>
  <w:abstractNum w:abstractNumId="8">
    <w:lvl w:ilvl="0">
      <w:start w:val="1"/>
      <w:numFmt w:val="bullet"/>
      <w:lvlText w:val="●"/>
      <w:lvlJc w:val="left"/>
      <w:pPr>
        <w:ind w:left="1170" w:hanging="360"/>
      </w:pPr>
      <w:rPr>
        <w:rFonts w:ascii="Noto Sans Symbols" w:cs="Noto Sans Symbols" w:eastAsia="Noto Sans Symbols" w:hAnsi="Noto Sans Symbols"/>
      </w:rPr>
    </w:lvl>
    <w:lvl w:ilvl="1">
      <w:start w:val="1"/>
      <w:numFmt w:val="bullet"/>
      <w:lvlText w:val="o"/>
      <w:lvlJc w:val="left"/>
      <w:pPr>
        <w:ind w:left="1890" w:hanging="360"/>
      </w:pPr>
      <w:rPr>
        <w:rFonts w:ascii="Courier New" w:cs="Courier New" w:eastAsia="Courier New" w:hAnsi="Courier New"/>
      </w:rPr>
    </w:lvl>
    <w:lvl w:ilvl="2">
      <w:start w:val="1"/>
      <w:numFmt w:val="bullet"/>
      <w:lvlText w:val="▪"/>
      <w:lvlJc w:val="left"/>
      <w:pPr>
        <w:ind w:left="2610" w:hanging="360"/>
      </w:pPr>
      <w:rPr>
        <w:rFonts w:ascii="Noto Sans Symbols" w:cs="Noto Sans Symbols" w:eastAsia="Noto Sans Symbols" w:hAnsi="Noto Sans Symbols"/>
      </w:rPr>
    </w:lvl>
    <w:lvl w:ilvl="3">
      <w:start w:val="1"/>
      <w:numFmt w:val="bullet"/>
      <w:lvlText w:val="●"/>
      <w:lvlJc w:val="left"/>
      <w:pPr>
        <w:ind w:left="3330" w:hanging="360"/>
      </w:pPr>
      <w:rPr>
        <w:rFonts w:ascii="Noto Sans Symbols" w:cs="Noto Sans Symbols" w:eastAsia="Noto Sans Symbols" w:hAnsi="Noto Sans Symbols"/>
      </w:rPr>
    </w:lvl>
    <w:lvl w:ilvl="4">
      <w:start w:val="1"/>
      <w:numFmt w:val="bullet"/>
      <w:lvlText w:val="o"/>
      <w:lvlJc w:val="left"/>
      <w:pPr>
        <w:ind w:left="4050" w:hanging="360"/>
      </w:pPr>
      <w:rPr>
        <w:rFonts w:ascii="Courier New" w:cs="Courier New" w:eastAsia="Courier New" w:hAnsi="Courier New"/>
      </w:rPr>
    </w:lvl>
    <w:lvl w:ilvl="5">
      <w:start w:val="1"/>
      <w:numFmt w:val="bullet"/>
      <w:lvlText w:val="▪"/>
      <w:lvlJc w:val="left"/>
      <w:pPr>
        <w:ind w:left="4770" w:hanging="360"/>
      </w:pPr>
      <w:rPr>
        <w:rFonts w:ascii="Noto Sans Symbols" w:cs="Noto Sans Symbols" w:eastAsia="Noto Sans Symbols" w:hAnsi="Noto Sans Symbols"/>
      </w:rPr>
    </w:lvl>
    <w:lvl w:ilvl="6">
      <w:start w:val="1"/>
      <w:numFmt w:val="bullet"/>
      <w:lvlText w:val="●"/>
      <w:lvlJc w:val="left"/>
      <w:pPr>
        <w:ind w:left="5490" w:hanging="360"/>
      </w:pPr>
      <w:rPr>
        <w:rFonts w:ascii="Noto Sans Symbols" w:cs="Noto Sans Symbols" w:eastAsia="Noto Sans Symbols" w:hAnsi="Noto Sans Symbols"/>
      </w:rPr>
    </w:lvl>
    <w:lvl w:ilvl="7">
      <w:start w:val="1"/>
      <w:numFmt w:val="bullet"/>
      <w:lvlText w:val="o"/>
      <w:lvlJc w:val="left"/>
      <w:pPr>
        <w:ind w:left="6210" w:hanging="360"/>
      </w:pPr>
      <w:rPr>
        <w:rFonts w:ascii="Courier New" w:cs="Courier New" w:eastAsia="Courier New" w:hAnsi="Courier New"/>
      </w:rPr>
    </w:lvl>
    <w:lvl w:ilvl="8">
      <w:start w:val="1"/>
      <w:numFmt w:val="bullet"/>
      <w:lvlText w:val="▪"/>
      <w:lvlJc w:val="left"/>
      <w:pPr>
        <w:ind w:left="693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hanging="720"/>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left="1440" w:hanging="720"/>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ind w:left="2160" w:hanging="72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2880" w:hanging="720"/>
    </w:pPr>
    <w:rPr>
      <w:rFonts w:ascii="Calibri" w:cs="Calibri" w:eastAsia="Calibri" w:hAnsi="Calibri"/>
      <w:b w:val="1"/>
      <w:sz w:val="28"/>
      <w:szCs w:val="28"/>
    </w:rPr>
  </w:style>
  <w:style w:type="paragraph" w:styleId="Heading5">
    <w:name w:val="heading 5"/>
    <w:basedOn w:val="Normal"/>
    <w:next w:val="Normal"/>
    <w:pPr>
      <w:spacing w:after="60" w:before="240" w:lineRule="auto"/>
      <w:ind w:left="3600" w:hanging="720"/>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4320" w:hanging="720"/>
    </w:pPr>
    <w:rPr>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44E7A"/>
    <w:rPr>
      <w:lang w:eastAsia="en-GB"/>
    </w:rPr>
  </w:style>
  <w:style w:type="paragraph" w:styleId="Heading1">
    <w:name w:val="heading 1"/>
    <w:basedOn w:val="Normal"/>
    <w:next w:val="Normal"/>
    <w:link w:val="Heading1Char"/>
    <w:uiPriority w:val="9"/>
    <w:qFormat w:val="1"/>
    <w:rsid w:val="001B3490"/>
    <w:pPr>
      <w:keepNext w:val="1"/>
      <w:numPr>
        <w:numId w:val="1"/>
      </w:numPr>
      <w:spacing w:after="60" w:before="240"/>
      <w:outlineLvl w:val="0"/>
    </w:pPr>
    <w:rPr>
      <w:rFonts w:asciiTheme="majorHAnsi" w:cstheme="majorBidi" w:eastAsiaTheme="majorEastAsia" w:hAnsiTheme="majorHAnsi"/>
      <w:b w:val="1"/>
      <w:bCs w:val="1"/>
      <w:kern w:val="32"/>
      <w:sz w:val="32"/>
      <w:szCs w:val="32"/>
      <w:lang w:eastAsia="en-US"/>
    </w:rPr>
  </w:style>
  <w:style w:type="paragraph" w:styleId="Heading2">
    <w:name w:val="heading 2"/>
    <w:basedOn w:val="Normal"/>
    <w:next w:val="Normal"/>
    <w:link w:val="Heading2Char"/>
    <w:uiPriority w:val="9"/>
    <w:semiHidden w:val="1"/>
    <w:unhideWhenUsed w:val="1"/>
    <w:qFormat w:val="1"/>
    <w:rsid w:val="001B3490"/>
    <w:pPr>
      <w:keepNext w:val="1"/>
      <w:numPr>
        <w:ilvl w:val="1"/>
        <w:numId w:val="1"/>
      </w:numPr>
      <w:spacing w:after="60" w:before="240"/>
      <w:outlineLvl w:val="1"/>
    </w:pPr>
    <w:rPr>
      <w:rFonts w:asciiTheme="majorHAnsi" w:cstheme="majorBidi" w:eastAsiaTheme="majorEastAsia" w:hAnsiTheme="majorHAnsi"/>
      <w:b w:val="1"/>
      <w:bCs w:val="1"/>
      <w:i w:val="1"/>
      <w:iCs w:val="1"/>
      <w:sz w:val="28"/>
      <w:szCs w:val="28"/>
      <w:lang w:eastAsia="en-US"/>
    </w:rPr>
  </w:style>
  <w:style w:type="paragraph" w:styleId="Heading3">
    <w:name w:val="heading 3"/>
    <w:basedOn w:val="Normal"/>
    <w:next w:val="Normal"/>
    <w:link w:val="Heading3Char"/>
    <w:uiPriority w:val="9"/>
    <w:semiHidden w:val="1"/>
    <w:unhideWhenUsed w:val="1"/>
    <w:qFormat w:val="1"/>
    <w:rsid w:val="001B3490"/>
    <w:pPr>
      <w:keepNext w:val="1"/>
      <w:numPr>
        <w:ilvl w:val="2"/>
        <w:numId w:val="1"/>
      </w:numPr>
      <w:spacing w:after="60" w:before="240"/>
      <w:outlineLvl w:val="2"/>
    </w:pPr>
    <w:rPr>
      <w:rFonts w:asciiTheme="majorHAnsi" w:cstheme="majorBidi" w:eastAsiaTheme="majorEastAsia" w:hAnsiTheme="majorHAnsi"/>
      <w:b w:val="1"/>
      <w:bCs w:val="1"/>
      <w:sz w:val="26"/>
      <w:szCs w:val="26"/>
      <w:lang w:eastAsia="en-US"/>
    </w:rPr>
  </w:style>
  <w:style w:type="paragraph" w:styleId="Heading4">
    <w:name w:val="heading 4"/>
    <w:basedOn w:val="Normal"/>
    <w:next w:val="Normal"/>
    <w:link w:val="Heading4Char"/>
    <w:uiPriority w:val="9"/>
    <w:semiHidden w:val="1"/>
    <w:unhideWhenUsed w:val="1"/>
    <w:qFormat w:val="1"/>
    <w:rsid w:val="001B3490"/>
    <w:pPr>
      <w:keepNext w:val="1"/>
      <w:numPr>
        <w:ilvl w:val="3"/>
        <w:numId w:val="1"/>
      </w:numPr>
      <w:spacing w:after="60" w:before="240"/>
      <w:outlineLvl w:val="3"/>
    </w:pPr>
    <w:rPr>
      <w:rFonts w:asciiTheme="minorHAnsi" w:cstheme="minorBidi" w:eastAsiaTheme="minorEastAsia" w:hAnsiTheme="minorHAnsi"/>
      <w:b w:val="1"/>
      <w:bCs w:val="1"/>
      <w:sz w:val="28"/>
      <w:szCs w:val="28"/>
      <w:lang w:eastAsia="en-US"/>
    </w:rPr>
  </w:style>
  <w:style w:type="paragraph" w:styleId="Heading5">
    <w:name w:val="heading 5"/>
    <w:basedOn w:val="Normal"/>
    <w:next w:val="Normal"/>
    <w:link w:val="Heading5Char"/>
    <w:uiPriority w:val="9"/>
    <w:semiHidden w:val="1"/>
    <w:unhideWhenUsed w:val="1"/>
    <w:qFormat w:val="1"/>
    <w:rsid w:val="001B3490"/>
    <w:pPr>
      <w:numPr>
        <w:ilvl w:val="4"/>
        <w:numId w:val="1"/>
      </w:numPr>
      <w:spacing w:after="60" w:before="240"/>
      <w:outlineLvl w:val="4"/>
    </w:pPr>
    <w:rPr>
      <w:rFonts w:asciiTheme="minorHAnsi" w:cstheme="minorBidi" w:eastAsiaTheme="minorEastAsia" w:hAnsiTheme="minorHAnsi"/>
      <w:b w:val="1"/>
      <w:bCs w:val="1"/>
      <w:i w:val="1"/>
      <w:iCs w:val="1"/>
      <w:sz w:val="26"/>
      <w:szCs w:val="26"/>
      <w:lang w:eastAsia="en-US"/>
    </w:rPr>
  </w:style>
  <w:style w:type="paragraph" w:styleId="Heading6">
    <w:name w:val="heading 6"/>
    <w:basedOn w:val="Normal"/>
    <w:next w:val="Normal"/>
    <w:link w:val="Heading6Char"/>
    <w:uiPriority w:val="9"/>
    <w:semiHidden w:val="1"/>
    <w:unhideWhenUsed w:val="1"/>
    <w:qFormat w:val="1"/>
    <w:rsid w:val="001B3490"/>
    <w:pPr>
      <w:numPr>
        <w:ilvl w:val="5"/>
        <w:numId w:val="1"/>
      </w:numPr>
      <w:spacing w:after="60" w:before="240"/>
      <w:outlineLvl w:val="5"/>
    </w:pPr>
    <w:rPr>
      <w:b w:val="1"/>
      <w:bCs w:val="1"/>
      <w:sz w:val="22"/>
      <w:szCs w:val="22"/>
      <w:lang w:eastAsia="en-US"/>
    </w:rPr>
  </w:style>
  <w:style w:type="paragraph" w:styleId="Heading7">
    <w:name w:val="heading 7"/>
    <w:basedOn w:val="Normal"/>
    <w:next w:val="Normal"/>
    <w:link w:val="Heading7Char"/>
    <w:uiPriority w:val="9"/>
    <w:semiHidden w:val="1"/>
    <w:unhideWhenUsed w:val="1"/>
    <w:qFormat w:val="1"/>
    <w:rsid w:val="001B3490"/>
    <w:pPr>
      <w:numPr>
        <w:ilvl w:val="6"/>
        <w:numId w:val="1"/>
      </w:numPr>
      <w:spacing w:after="60" w:before="240"/>
      <w:outlineLvl w:val="6"/>
    </w:pPr>
    <w:rPr>
      <w:rFonts w:asciiTheme="minorHAnsi" w:cstheme="minorBidi" w:eastAsiaTheme="minorEastAsia" w:hAnsiTheme="minorHAnsi"/>
      <w:lang w:eastAsia="en-US"/>
    </w:rPr>
  </w:style>
  <w:style w:type="paragraph" w:styleId="Heading8">
    <w:name w:val="heading 8"/>
    <w:basedOn w:val="Normal"/>
    <w:next w:val="Normal"/>
    <w:link w:val="Heading8Char"/>
    <w:uiPriority w:val="9"/>
    <w:semiHidden w:val="1"/>
    <w:unhideWhenUsed w:val="1"/>
    <w:qFormat w:val="1"/>
    <w:rsid w:val="001B3490"/>
    <w:pPr>
      <w:numPr>
        <w:ilvl w:val="7"/>
        <w:numId w:val="1"/>
      </w:numPr>
      <w:spacing w:after="60" w:before="240"/>
      <w:outlineLvl w:val="7"/>
    </w:pPr>
    <w:rPr>
      <w:rFonts w:asciiTheme="minorHAnsi" w:cstheme="minorBidi" w:eastAsiaTheme="minorEastAsia" w:hAnsiTheme="minorHAnsi"/>
      <w:i w:val="1"/>
      <w:iCs w:val="1"/>
      <w:lang w:eastAsia="en-US"/>
    </w:rPr>
  </w:style>
  <w:style w:type="paragraph" w:styleId="Heading9">
    <w:name w:val="heading 9"/>
    <w:basedOn w:val="Normal"/>
    <w:next w:val="Normal"/>
    <w:link w:val="Heading9Char"/>
    <w:uiPriority w:val="9"/>
    <w:semiHidden w:val="1"/>
    <w:unhideWhenUsed w:val="1"/>
    <w:qFormat w:val="1"/>
    <w:rsid w:val="001B3490"/>
    <w:pPr>
      <w:numPr>
        <w:ilvl w:val="8"/>
        <w:numId w:val="1"/>
      </w:numPr>
      <w:spacing w:after="60" w:before="240"/>
      <w:outlineLvl w:val="8"/>
    </w:pPr>
    <w:rPr>
      <w:rFonts w:asciiTheme="majorHAnsi" w:cstheme="majorBidi" w:eastAsiaTheme="majorEastAsia" w:hAnsiTheme="majorHAnsi"/>
      <w:sz w:val="22"/>
      <w:szCs w:val="22"/>
      <w:lang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1B3490"/>
    <w:rPr>
      <w:rFonts w:asciiTheme="majorHAnsi" w:cstheme="majorBidi" w:eastAsiaTheme="majorEastAsia" w:hAnsiTheme="majorHAnsi"/>
      <w:b w:val="1"/>
      <w:bCs w:val="1"/>
      <w:kern w:val="32"/>
      <w:sz w:val="32"/>
      <w:szCs w:val="32"/>
    </w:rPr>
  </w:style>
  <w:style w:type="character" w:styleId="Heading2Char" w:customStyle="1">
    <w:name w:val="Heading 2 Char"/>
    <w:basedOn w:val="DefaultParagraphFont"/>
    <w:link w:val="Heading2"/>
    <w:uiPriority w:val="9"/>
    <w:semiHidden w:val="1"/>
    <w:rsid w:val="001B3490"/>
    <w:rPr>
      <w:rFonts w:asciiTheme="majorHAnsi" w:cstheme="majorBidi" w:eastAsiaTheme="majorEastAsia" w:hAnsiTheme="majorHAnsi"/>
      <w:b w:val="1"/>
      <w:bCs w:val="1"/>
      <w:i w:val="1"/>
      <w:iCs w:val="1"/>
      <w:sz w:val="28"/>
      <w:szCs w:val="28"/>
    </w:rPr>
  </w:style>
  <w:style w:type="character" w:styleId="Heading3Char" w:customStyle="1">
    <w:name w:val="Heading 3 Char"/>
    <w:basedOn w:val="DefaultParagraphFont"/>
    <w:link w:val="Heading3"/>
    <w:uiPriority w:val="9"/>
    <w:semiHidden w:val="1"/>
    <w:rsid w:val="001B3490"/>
    <w:rPr>
      <w:rFonts w:asciiTheme="majorHAnsi" w:cstheme="majorBidi" w:eastAsiaTheme="majorEastAsia" w:hAnsiTheme="majorHAnsi"/>
      <w:b w:val="1"/>
      <w:bCs w:val="1"/>
      <w:sz w:val="26"/>
      <w:szCs w:val="26"/>
    </w:rPr>
  </w:style>
  <w:style w:type="character" w:styleId="Heading4Char" w:customStyle="1">
    <w:name w:val="Heading 4 Char"/>
    <w:basedOn w:val="DefaultParagraphFont"/>
    <w:link w:val="Heading4"/>
    <w:uiPriority w:val="9"/>
    <w:semiHidden w:val="1"/>
    <w:rsid w:val="001B3490"/>
    <w:rPr>
      <w:rFonts w:asciiTheme="minorHAnsi" w:cstheme="minorBidi" w:eastAsiaTheme="minorEastAsia" w:hAnsiTheme="minorHAnsi"/>
      <w:b w:val="1"/>
      <w:bCs w:val="1"/>
      <w:sz w:val="28"/>
      <w:szCs w:val="28"/>
    </w:rPr>
  </w:style>
  <w:style w:type="character" w:styleId="Heading5Char" w:customStyle="1">
    <w:name w:val="Heading 5 Char"/>
    <w:basedOn w:val="DefaultParagraphFont"/>
    <w:link w:val="Heading5"/>
    <w:uiPriority w:val="9"/>
    <w:semiHidden w:val="1"/>
    <w:rsid w:val="001B3490"/>
    <w:rPr>
      <w:rFonts w:asciiTheme="minorHAnsi" w:cstheme="minorBidi" w:eastAsiaTheme="minorEastAsia" w:hAnsiTheme="minorHAnsi"/>
      <w:b w:val="1"/>
      <w:bCs w:val="1"/>
      <w:i w:val="1"/>
      <w:iCs w:val="1"/>
      <w:sz w:val="26"/>
      <w:szCs w:val="26"/>
    </w:rPr>
  </w:style>
  <w:style w:type="character" w:styleId="Heading6Char" w:customStyle="1">
    <w:name w:val="Heading 6 Char"/>
    <w:basedOn w:val="DefaultParagraphFont"/>
    <w:link w:val="Heading6"/>
    <w:rsid w:val="001B3490"/>
    <w:rPr>
      <w:b w:val="1"/>
      <w:bCs w:val="1"/>
      <w:sz w:val="22"/>
      <w:szCs w:val="22"/>
    </w:rPr>
  </w:style>
  <w:style w:type="character" w:styleId="Heading7Char" w:customStyle="1">
    <w:name w:val="Heading 7 Char"/>
    <w:basedOn w:val="DefaultParagraphFont"/>
    <w:link w:val="Heading7"/>
    <w:uiPriority w:val="9"/>
    <w:semiHidden w:val="1"/>
    <w:rsid w:val="001B3490"/>
    <w:rPr>
      <w:rFonts w:asciiTheme="minorHAnsi" w:cstheme="minorBidi" w:eastAsiaTheme="minorEastAsia" w:hAnsiTheme="minorHAnsi"/>
      <w:sz w:val="24"/>
      <w:szCs w:val="24"/>
    </w:rPr>
  </w:style>
  <w:style w:type="character" w:styleId="Heading8Char" w:customStyle="1">
    <w:name w:val="Heading 8 Char"/>
    <w:basedOn w:val="DefaultParagraphFont"/>
    <w:link w:val="Heading8"/>
    <w:uiPriority w:val="9"/>
    <w:semiHidden w:val="1"/>
    <w:rsid w:val="001B3490"/>
    <w:rPr>
      <w:rFonts w:asciiTheme="minorHAnsi" w:cstheme="minorBidi" w:eastAsiaTheme="minorEastAsia" w:hAnsiTheme="minorHAnsi"/>
      <w:i w:val="1"/>
      <w:iCs w:val="1"/>
      <w:sz w:val="24"/>
      <w:szCs w:val="24"/>
    </w:rPr>
  </w:style>
  <w:style w:type="character" w:styleId="Heading9Char" w:customStyle="1">
    <w:name w:val="Heading 9 Char"/>
    <w:basedOn w:val="DefaultParagraphFont"/>
    <w:link w:val="Heading9"/>
    <w:uiPriority w:val="9"/>
    <w:semiHidden w:val="1"/>
    <w:rsid w:val="001B3490"/>
    <w:rPr>
      <w:rFonts w:asciiTheme="majorHAnsi" w:cstheme="majorBidi" w:eastAsiaTheme="majorEastAsia" w:hAnsiTheme="majorHAnsi"/>
      <w:sz w:val="22"/>
      <w:szCs w:val="22"/>
    </w:rPr>
  </w:style>
  <w:style w:type="table" w:styleId="TableGrid">
    <w:name w:val="Table Grid"/>
    <w:basedOn w:val="TableNormal"/>
    <w:rsid w:val="00DF3F0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D27006"/>
    <w:pPr>
      <w:tabs>
        <w:tab w:val="center" w:pos="4513"/>
        <w:tab w:val="right" w:pos="9026"/>
      </w:tabs>
    </w:pPr>
  </w:style>
  <w:style w:type="character" w:styleId="HeaderChar" w:customStyle="1">
    <w:name w:val="Header Char"/>
    <w:basedOn w:val="DefaultParagraphFont"/>
    <w:link w:val="Header"/>
    <w:uiPriority w:val="99"/>
    <w:rsid w:val="00D27006"/>
    <w:rPr>
      <w:sz w:val="24"/>
      <w:szCs w:val="24"/>
      <w:lang w:eastAsia="en-GB"/>
    </w:rPr>
  </w:style>
  <w:style w:type="paragraph" w:styleId="Footer">
    <w:name w:val="footer"/>
    <w:basedOn w:val="Normal"/>
    <w:link w:val="FooterChar"/>
    <w:uiPriority w:val="99"/>
    <w:unhideWhenUsed w:val="1"/>
    <w:rsid w:val="00D27006"/>
    <w:pPr>
      <w:tabs>
        <w:tab w:val="center" w:pos="4513"/>
        <w:tab w:val="right" w:pos="9026"/>
      </w:tabs>
    </w:pPr>
  </w:style>
  <w:style w:type="character" w:styleId="FooterChar" w:customStyle="1">
    <w:name w:val="Footer Char"/>
    <w:basedOn w:val="DefaultParagraphFont"/>
    <w:link w:val="Footer"/>
    <w:uiPriority w:val="99"/>
    <w:rsid w:val="00D27006"/>
    <w:rPr>
      <w:sz w:val="24"/>
      <w:szCs w:val="24"/>
      <w:lang w:eastAsia="en-GB"/>
    </w:rPr>
  </w:style>
  <w:style w:type="character" w:styleId="Hyperlink">
    <w:name w:val="Hyperlink"/>
    <w:basedOn w:val="DefaultParagraphFont"/>
    <w:uiPriority w:val="99"/>
    <w:unhideWhenUsed w:val="1"/>
    <w:rsid w:val="00AC1E07"/>
    <w:rPr>
      <w:color w:val="0000ff" w:themeColor="hyperlink"/>
      <w:u w:val="single"/>
    </w:rPr>
  </w:style>
  <w:style w:type="character" w:styleId="UnresolvedMention">
    <w:name w:val="Unresolved Mention"/>
    <w:basedOn w:val="DefaultParagraphFont"/>
    <w:uiPriority w:val="99"/>
    <w:semiHidden w:val="1"/>
    <w:unhideWhenUsed w:val="1"/>
    <w:rsid w:val="00AC1E07"/>
    <w:rPr>
      <w:color w:val="605e5c"/>
      <w:shd w:color="auto" w:fill="e1dfdd" w:val="clear"/>
    </w:rPr>
  </w:style>
  <w:style w:type="character" w:styleId="FollowedHyperlink">
    <w:name w:val="FollowedHyperlink"/>
    <w:basedOn w:val="DefaultParagraphFont"/>
    <w:uiPriority w:val="99"/>
    <w:semiHidden w:val="1"/>
    <w:unhideWhenUsed w:val="1"/>
    <w:rsid w:val="00204A2D"/>
    <w:rPr>
      <w:color w:val="800080" w:themeColor="followedHyperlink"/>
      <w:u w:val="single"/>
    </w:rPr>
  </w:style>
  <w:style w:type="paragraph" w:styleId="ListParagraph">
    <w:name w:val="List Paragraph"/>
    <w:basedOn w:val="Normal"/>
    <w:uiPriority w:val="34"/>
    <w:qFormat w:val="1"/>
    <w:rsid w:val="002640B4"/>
    <w:pPr>
      <w:ind w:left="720"/>
      <w:contextualSpacing w:val="1"/>
    </w:pPr>
  </w:style>
  <w:style w:type="paragraph" w:styleId="NormalWeb">
    <w:name w:val="Normal (Web)"/>
    <w:basedOn w:val="Normal"/>
    <w:uiPriority w:val="99"/>
    <w:semiHidden w:val="1"/>
    <w:unhideWhenUsed w:val="1"/>
    <w:rsid w:val="00950826"/>
    <w:pPr>
      <w:spacing w:after="100" w:afterAutospacing="1" w:before="100" w:beforeAutospacing="1"/>
    </w:pPr>
    <w:rPr>
      <w:lang w:eastAsia="fr-BE" w:val="fr-BE"/>
    </w:rPr>
  </w:style>
  <w:style w:type="paragraph" w:styleId="ECVOrganisationDetails" w:customStyle="1">
    <w:name w:val="_ECV_OrganisationDetails"/>
    <w:basedOn w:val="Normal"/>
    <w:rsid w:val="00BF606F"/>
    <w:pPr>
      <w:widowControl w:val="0"/>
      <w:suppressLineNumbers w:val="1"/>
      <w:suppressAutoHyphens w:val="1"/>
      <w:autoSpaceDE w:val="0"/>
      <w:spacing w:after="85" w:before="57" w:line="100" w:lineRule="atLeast"/>
    </w:pPr>
    <w:rPr>
      <w:rFonts w:ascii="Arial" w:cs="ArialMT" w:eastAsia="ArialMT" w:hAnsi="Arial"/>
      <w:color w:val="3f3a38"/>
      <w:spacing w:val="-6"/>
      <w:kern w:val="1"/>
      <w:sz w:val="18"/>
      <w:szCs w:val="18"/>
      <w:lang w:bidi="hi-IN" w:eastAsia="zh-CN" w:val="en-GB"/>
    </w:rPr>
  </w:style>
  <w:style w:type="paragraph" w:styleId="LevelAssessment-Code" w:customStyle="1">
    <w:name w:val="Level Assessment - Code"/>
    <w:basedOn w:val="Normal"/>
    <w:next w:val="LevelAssessment-Description"/>
    <w:rsid w:val="00774138"/>
    <w:pPr>
      <w:suppressAutoHyphens w:val="1"/>
      <w:ind w:left="28"/>
      <w:jc w:val="center"/>
    </w:pPr>
    <w:rPr>
      <w:rFonts w:ascii="Arial Narrow" w:hAnsi="Arial Narrow"/>
      <w:sz w:val="18"/>
      <w:szCs w:val="20"/>
      <w:lang w:eastAsia="ar-SA"/>
    </w:rPr>
  </w:style>
  <w:style w:type="paragraph" w:styleId="LevelAssessment-Description" w:customStyle="1">
    <w:name w:val="Level Assessment - Description"/>
    <w:basedOn w:val="LevelAssessment-Code"/>
    <w:next w:val="LevelAssessment-Code"/>
    <w:rsid w:val="00774138"/>
    <w:pPr>
      <w:textAlignment w:val="bottom"/>
    </w:pPr>
  </w:style>
  <w:style w:type="paragraph" w:styleId="LevelAssessment-Heading1" w:customStyle="1">
    <w:name w:val="Level Assessment - Heading 1"/>
    <w:basedOn w:val="LevelAssessment-Code"/>
    <w:rsid w:val="00774138"/>
    <w:pPr>
      <w:ind w:left="57" w:right="57"/>
    </w:pPr>
    <w:rPr>
      <w:b w:val="1"/>
      <w:sz w:val="22"/>
    </w:rPr>
  </w:style>
  <w:style w:type="paragraph" w:styleId="LevelAssessment-Heading2" w:customStyle="1">
    <w:name w:val="Level Assessment - Heading 2"/>
    <w:basedOn w:val="Normal"/>
    <w:rsid w:val="00774138"/>
    <w:pPr>
      <w:suppressAutoHyphens w:val="1"/>
      <w:ind w:left="57" w:right="57"/>
      <w:jc w:val="center"/>
    </w:pPr>
    <w:rPr>
      <w:rFonts w:ascii="Arial Narrow" w:hAnsi="Arial Narrow"/>
      <w:sz w:val="18"/>
      <w:szCs w:val="20"/>
      <w:lang w:eastAsia="ar-SA"/>
    </w:rPr>
  </w:style>
  <w:style w:type="paragraph" w:styleId="LevelAssessment-Note" w:customStyle="1">
    <w:name w:val="Level Assessment - Note"/>
    <w:basedOn w:val="LevelAssessment-Code"/>
    <w:rsid w:val="00774138"/>
    <w:pPr>
      <w:ind w:left="113"/>
      <w:jc w:val="left"/>
    </w:pPr>
    <w:rPr>
      <w:i w:val="1"/>
    </w:rPr>
  </w:style>
  <w:style w:type="paragraph" w:styleId="CVMedium-FirstLine" w:customStyle="1">
    <w:name w:val="CV Medium - First Line"/>
    <w:basedOn w:val="Normal"/>
    <w:next w:val="Normal"/>
    <w:rsid w:val="00774138"/>
    <w:pPr>
      <w:suppressAutoHyphens w:val="1"/>
      <w:spacing w:before="74"/>
      <w:ind w:left="113" w:right="113"/>
    </w:pPr>
    <w:rPr>
      <w:rFonts w:ascii="Arial Narrow" w:hAnsi="Arial Narrow"/>
      <w:b w:val="1"/>
      <w:sz w:val="22"/>
      <w:szCs w:val="20"/>
      <w:lang w:eastAsia="ar-SA"/>
    </w:rPr>
  </w:style>
  <w:style w:type="paragraph" w:styleId="CVNormal" w:customStyle="1">
    <w:name w:val="CV Normal"/>
    <w:basedOn w:val="Normal"/>
    <w:rsid w:val="00774138"/>
    <w:pPr>
      <w:suppressAutoHyphens w:val="1"/>
      <w:ind w:left="113" w:right="113"/>
    </w:pPr>
    <w:rPr>
      <w:rFonts w:ascii="Arial Narrow" w:hAnsi="Arial Narrow"/>
      <w:sz w:val="20"/>
      <w:szCs w:val="20"/>
      <w:lang w:eastAsia="ar-SA"/>
    </w:rPr>
  </w:style>
  <w:style w:type="paragraph" w:styleId="CVSpacer" w:customStyle="1">
    <w:name w:val="CV Spacer"/>
    <w:basedOn w:val="CVNormal"/>
    <w:rsid w:val="00774138"/>
    <w:rPr>
      <w:sz w:val="4"/>
    </w:rPr>
  </w:style>
  <w:style w:type="paragraph" w:styleId="Subtitle">
    <w:name w:val="Subtitle"/>
    <w:basedOn w:val="Normal"/>
    <w:next w:val="Normal"/>
    <w:uiPriority w:val="11"/>
    <w:qFormat w:val="1"/>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UuHWtVtI4ZuRqdBCneFCIajHAQ==">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2025-05-25T21:33:00Z</dcterms:created>
  <dc:creator>ANTONIOU Theodora (DEFIS-EXT)</dc:creator>
</cp:coreProperties>
</file>