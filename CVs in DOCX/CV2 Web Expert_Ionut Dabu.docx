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1974898892" name=""/>
                <a:graphic>
                  <a:graphicData uri="http://schemas.microsoft.com/office/word/2010/wordprocessingShape">
                    <wps:wsp>
                      <wps:cNvSpPr/>
                      <wps:cNvPr id="87" name="Shape 87"/>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1974898892"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7620000" cy="2994197"/>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1974898896"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Ionut Dabu</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11/05/1988</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Romanian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Romania</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Web Expert </w:t>
      </w:r>
      <w:r w:rsidDel="00000000" w:rsidR="00000000" w:rsidRPr="00000000">
        <w:rPr>
          <w:rtl w:val="0"/>
        </w:rPr>
      </w:r>
    </w:p>
    <w:p w:rsidR="00000000" w:rsidDel="00000000" w:rsidP="00000000" w:rsidRDefault="00000000" w:rsidRPr="00000000" w14:paraId="00000009">
      <w:pPr>
        <w:tabs>
          <w:tab w:val="left" w:leader="none" w:pos="2250"/>
        </w:tabs>
        <w:spacing w:after="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Experienced Web Developer with a demonstrated history of working in the marketing and technology industry. Skilled in various programming languages such as CSS, HTML, Bootstrap, Semantic UI, JavaScript, PHP. Proficient in design tools like Photoshop, Figma, and CMS platforms like WordPress, Magento, Adobe Experience Manager, and Contentful. Strong engineering background with a degree in Automation and Informatics Engineer Technology.</w:t>
      </w:r>
    </w:p>
    <w:p w:rsidR="00000000" w:rsidDel="00000000" w:rsidP="00000000" w:rsidRDefault="00000000" w:rsidRPr="00000000" w14:paraId="0000000A">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974898884"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1" name="Shape 41"/>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3" name="Shape 4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97489888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8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35" name="Shape 3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7" name="Shape 3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8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0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06/2020 - Ongoing; Bucharest (Romania)</w:t>
      </w:r>
    </w:p>
    <w:p w:rsidR="00000000" w:rsidDel="00000000" w:rsidP="00000000" w:rsidRDefault="00000000" w:rsidRPr="00000000" w14:paraId="0000001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Front-End Developer / MCE Delivery Specialist</w:t>
      </w:r>
      <w:r w:rsidDel="00000000" w:rsidR="00000000" w:rsidRPr="00000000">
        <w:rPr>
          <w:rtl w:val="0"/>
        </w:rPr>
        <w:t xml:space="preserve"> </w:t>
      </w:r>
      <w:r w:rsidDel="00000000" w:rsidR="00000000" w:rsidRPr="00000000">
        <w:rPr>
          <w:rFonts w:ascii="Avenir" w:cs="Avenir" w:eastAsia="Avenir" w:hAnsi="Avenir"/>
          <w:rtl w:val="0"/>
        </w:rPr>
        <w:t xml:space="preserve">- Eli Lilly and Company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9"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Maintaining and developing new pages and sites for internal use in Contentful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Creating newsletters and email marketing assets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Designing branding for the pharma industry and landing pages for the brand team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Creating webinars, video editing, reports, and AB testing for end users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Developing mockups from a UX perspective for websites and apps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Technologies: CSS3, HTML5, JavaScript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CMS: Salesforce, Contentful, Veeva, Litmus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 Photoshop, Figma, Premiere Pro</w:t>
      </w:r>
    </w:p>
    <w:p w:rsidR="00000000" w:rsidDel="00000000" w:rsidP="00000000" w:rsidRDefault="00000000" w:rsidRPr="00000000" w14:paraId="00000019">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A">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9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02" name="Shape 102"/>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04" name="Shape 10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95"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B">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09/2016 – Ongoing; City (Country)</w:t>
      </w:r>
    </w:p>
    <w:p w:rsidR="00000000" w:rsidDel="00000000" w:rsidP="00000000" w:rsidRDefault="00000000" w:rsidRPr="00000000" w14:paraId="0000001C">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Web Developer Freelance - Founder &amp; Owner</w:t>
      </w:r>
      <w:r w:rsidDel="00000000" w:rsidR="00000000" w:rsidRPr="00000000">
        <w:rPr>
          <w:rtl w:val="0"/>
        </w:rPr>
        <w:t xml:space="preserve"> </w:t>
      </w:r>
      <w:r w:rsidDel="00000000" w:rsidR="00000000" w:rsidRPr="00000000">
        <w:rPr>
          <w:rFonts w:ascii="Avenir" w:cs="Avenir" w:eastAsia="Avenir" w:hAnsi="Avenir"/>
          <w:rtl w:val="0"/>
        </w:rPr>
        <w:t xml:space="preserve">– Rocket Team</w:t>
      </w:r>
    </w:p>
    <w:p w:rsidR="00000000" w:rsidDel="00000000" w:rsidP="00000000" w:rsidRDefault="00000000" w:rsidRPr="00000000" w14:paraId="0000001D">
      <w:pPr>
        <w:spacing w:before="19" w:line="300" w:lineRule="auto"/>
        <w:ind w:left="440" w:firstLine="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9"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Development of new websites and applications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Responsive design for mobile devices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Developing back-office solutions for applications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Code reviewing, testing, and bug fixing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Technologies: HTML5, CSS3, PHP, JavaScript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CMS: WordPress, Contentful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Tools: FTP Client Filezilla, cPanel, WampServer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 GIMP, Photoshop, Adobe Illustrator, Figma</w:t>
      </w:r>
    </w:p>
    <w:p w:rsidR="00000000" w:rsidDel="00000000" w:rsidP="00000000" w:rsidRDefault="00000000" w:rsidRPr="00000000" w14:paraId="00000026">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7">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7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7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07/2018 – 05/2020; Bucharest (Romania)</w:t>
      </w:r>
    </w:p>
    <w:p w:rsidR="00000000" w:rsidDel="00000000" w:rsidP="00000000" w:rsidRDefault="00000000" w:rsidRPr="00000000" w14:paraId="0000002A">
      <w:pPr>
        <w:spacing w:before="42" w:lineRule="auto"/>
        <w:ind w:left="450" w:firstLine="0"/>
        <w:rPr>
          <w:rFonts w:ascii="Avenir" w:cs="Avenir" w:eastAsia="Avenir" w:hAnsi="Avenir"/>
        </w:rPr>
      </w:pPr>
      <w:r w:rsidDel="00000000" w:rsidR="00000000" w:rsidRPr="00000000">
        <w:rPr>
          <w:rFonts w:ascii="Avenir" w:cs="Avenir" w:eastAsia="Avenir" w:hAnsi="Avenir"/>
          <w:b w:val="1"/>
          <w:rtl w:val="0"/>
        </w:rPr>
        <w:t xml:space="preserve">Front-End Developer </w:t>
      </w:r>
      <w:r w:rsidDel="00000000" w:rsidR="00000000" w:rsidRPr="00000000">
        <w:rPr>
          <w:rFonts w:ascii="Avenir" w:cs="Avenir" w:eastAsia="Avenir" w:hAnsi="Avenir"/>
          <w:rtl w:val="0"/>
        </w:rPr>
        <w:t xml:space="preserve">– Dell Technologies</w:t>
      </w:r>
    </w:p>
    <w:p w:rsidR="00000000" w:rsidDel="00000000" w:rsidP="00000000" w:rsidRDefault="00000000" w:rsidRPr="00000000" w14:paraId="0000002B">
      <w:pPr>
        <w:spacing w:before="19" w:line="300" w:lineRule="auto"/>
        <w:ind w:left="440" w:firstLine="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9"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Maintaining and developing pages for all 66 EMEA countries in AEM (Adobe Experience Manager)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Technologies: CSS3, HTML5, JavaScript, Angular 2</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Front-End Frameworks: Bootstrap, Flat UI, Semantic UI Design: Photoshop</w:t>
      </w:r>
    </w:p>
    <w:p w:rsidR="00000000" w:rsidDel="00000000" w:rsidP="00000000" w:rsidRDefault="00000000" w:rsidRPr="00000000" w14:paraId="0000002F">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0">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1">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2">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3">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4">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9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7" name="Shape 7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9" name="Shape 7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90"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5">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01/2016 – 05/2018; Bucharest (Romania)</w:t>
      </w:r>
    </w:p>
    <w:p w:rsidR="00000000" w:rsidDel="00000000" w:rsidP="00000000" w:rsidRDefault="00000000" w:rsidRPr="00000000" w14:paraId="00000036">
      <w:pPr>
        <w:spacing w:before="42" w:lineRule="auto"/>
        <w:ind w:left="450" w:firstLine="0"/>
        <w:rPr>
          <w:rFonts w:ascii="Avenir" w:cs="Avenir" w:eastAsia="Avenir" w:hAnsi="Avenir"/>
        </w:rPr>
      </w:pPr>
      <w:r w:rsidDel="00000000" w:rsidR="00000000" w:rsidRPr="00000000">
        <w:rPr>
          <w:rFonts w:ascii="Avenir" w:cs="Avenir" w:eastAsia="Avenir" w:hAnsi="Avenir"/>
          <w:b w:val="1"/>
          <w:rtl w:val="0"/>
        </w:rPr>
        <w:t xml:space="preserve">Front-End Developer </w:t>
      </w:r>
      <w:r w:rsidDel="00000000" w:rsidR="00000000" w:rsidRPr="00000000">
        <w:rPr>
          <w:rFonts w:ascii="Avenir" w:cs="Avenir" w:eastAsia="Avenir" w:hAnsi="Avenir"/>
          <w:rtl w:val="0"/>
        </w:rPr>
        <w:t xml:space="preserve">– Accenture</w:t>
      </w:r>
    </w:p>
    <w:p w:rsidR="00000000" w:rsidDel="00000000" w:rsidP="00000000" w:rsidRDefault="00000000" w:rsidRPr="00000000" w14:paraId="00000037">
      <w:pPr>
        <w:spacing w:before="19" w:line="300" w:lineRule="auto"/>
        <w:ind w:left="440"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9"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Developing new applications and modules Implementing responsive design for mobile devices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Code reviewing, testing, and bug fixing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Technologies: HTML5, CSS3, JavaScript, React.js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Front-End Frameworks: Semantic UI, Bootstrap, Material Design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 Photoshop</w:t>
      </w:r>
    </w:p>
    <w:p w:rsidR="00000000" w:rsidDel="00000000" w:rsidP="00000000" w:rsidRDefault="00000000" w:rsidRPr="00000000" w14:paraId="0000003D">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E">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8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8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11/2013 – 01/2016; Bucharest (Romania)</w:t>
      </w:r>
    </w:p>
    <w:p w:rsidR="00000000" w:rsidDel="00000000" w:rsidP="00000000" w:rsidRDefault="00000000" w:rsidRPr="00000000" w14:paraId="00000040">
      <w:pPr>
        <w:spacing w:before="42" w:lineRule="auto"/>
        <w:ind w:left="450" w:firstLine="0"/>
        <w:rPr>
          <w:rFonts w:ascii="Avenir" w:cs="Avenir" w:eastAsia="Avenir" w:hAnsi="Avenir"/>
        </w:rPr>
      </w:pPr>
      <w:r w:rsidDel="00000000" w:rsidR="00000000" w:rsidRPr="00000000">
        <w:rPr>
          <w:rFonts w:ascii="Avenir" w:cs="Avenir" w:eastAsia="Avenir" w:hAnsi="Avenir"/>
          <w:b w:val="1"/>
          <w:rtl w:val="0"/>
        </w:rPr>
        <w:t xml:space="preserve">Web Developer </w:t>
      </w:r>
      <w:r w:rsidDel="00000000" w:rsidR="00000000" w:rsidRPr="00000000">
        <w:rPr>
          <w:rFonts w:ascii="Avenir" w:cs="Avenir" w:eastAsia="Avenir" w:hAnsi="Avenir"/>
          <w:rtl w:val="0"/>
        </w:rPr>
        <w:t xml:space="preserve">– Pentalog</w:t>
      </w:r>
    </w:p>
    <w:p w:rsidR="00000000" w:rsidDel="00000000" w:rsidP="00000000" w:rsidRDefault="00000000" w:rsidRPr="00000000" w14:paraId="00000041">
      <w:pPr>
        <w:spacing w:before="19" w:line="300" w:lineRule="auto"/>
        <w:ind w:left="440" w:firstLine="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9"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Agile, Scrum, Kanban Methodologies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Developing new websites and modules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Testing, bug fixing, and maintaining applications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CMS: WordPress, Liferay, Magento, Drupal, Prestashop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Technologies: PHP, HTML, CSS, JavaScript, jQuery</w:t>
      </w:r>
    </w:p>
    <w:p w:rsidR="00000000" w:rsidDel="00000000" w:rsidP="00000000" w:rsidRDefault="00000000" w:rsidRPr="00000000" w14:paraId="00000047">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8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8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03/2012 – 05/2013; </w:t>
      </w:r>
    </w:p>
    <w:p w:rsidR="00000000" w:rsidDel="00000000" w:rsidP="00000000" w:rsidRDefault="00000000" w:rsidRPr="00000000" w14:paraId="0000004A">
      <w:pPr>
        <w:spacing w:before="42" w:lineRule="auto"/>
        <w:ind w:left="450" w:firstLine="0"/>
        <w:rPr>
          <w:rFonts w:ascii="Avenir" w:cs="Avenir" w:eastAsia="Avenir" w:hAnsi="Avenir"/>
        </w:rPr>
      </w:pPr>
      <w:r w:rsidDel="00000000" w:rsidR="00000000" w:rsidRPr="00000000">
        <w:rPr>
          <w:rFonts w:ascii="Avenir" w:cs="Avenir" w:eastAsia="Avenir" w:hAnsi="Avenir"/>
          <w:b w:val="1"/>
          <w:rtl w:val="0"/>
        </w:rPr>
        <w:t xml:space="preserve">Web Developer </w:t>
      </w:r>
      <w:r w:rsidDel="00000000" w:rsidR="00000000" w:rsidRPr="00000000">
        <w:rPr>
          <w:rFonts w:ascii="Avenir" w:cs="Avenir" w:eastAsia="Avenir" w:hAnsi="Avenir"/>
          <w:rtl w:val="0"/>
        </w:rPr>
        <w:t xml:space="preserve">– Holosfind Software</w:t>
      </w:r>
    </w:p>
    <w:p w:rsidR="00000000" w:rsidDel="00000000" w:rsidP="00000000" w:rsidRDefault="00000000" w:rsidRPr="00000000" w14:paraId="0000004B">
      <w:pPr>
        <w:spacing w:before="19" w:line="300" w:lineRule="auto"/>
        <w:ind w:left="440" w:firstLine="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9"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Developing online stores for French and Romanian clients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Implementing new modules and features for existing applications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Creating mobile websites for French companies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Technologies: PHP, JavaScript, MySQL, jQuery, MooTools, AJAX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CMS: WordPress, PrestaShop, Joomla, Drupal, Magento PHP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Frameworks: CakePHP, CodeIgniter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Tools: Filezilla, TortoiseSVN, GIT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Editors: Aptana Studio 3, Netbeans, Firebug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 Adobe Flash CS5, Photoshop CS4 &amp; CS5, GIMP</w:t>
      </w:r>
    </w:p>
    <w:p w:rsidR="00000000" w:rsidDel="00000000" w:rsidP="00000000" w:rsidRDefault="00000000" w:rsidRPr="00000000" w14:paraId="00000055">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6">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7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489887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7">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05/2010 – 09/2010; Romania</w:t>
      </w:r>
    </w:p>
    <w:p w:rsidR="00000000" w:rsidDel="00000000" w:rsidP="00000000" w:rsidRDefault="00000000" w:rsidRPr="00000000" w14:paraId="00000058">
      <w:pPr>
        <w:spacing w:before="42" w:lineRule="auto"/>
        <w:ind w:left="450" w:firstLine="0"/>
        <w:rPr>
          <w:rFonts w:ascii="Avenir" w:cs="Avenir" w:eastAsia="Avenir" w:hAnsi="Avenir"/>
        </w:rPr>
      </w:pPr>
      <w:r w:rsidDel="00000000" w:rsidR="00000000" w:rsidRPr="00000000">
        <w:rPr>
          <w:rFonts w:ascii="Avenir" w:cs="Avenir" w:eastAsia="Avenir" w:hAnsi="Avenir"/>
          <w:b w:val="1"/>
          <w:rtl w:val="0"/>
        </w:rPr>
        <w:t xml:space="preserve">Technical Support </w:t>
      </w:r>
      <w:r w:rsidDel="00000000" w:rsidR="00000000" w:rsidRPr="00000000">
        <w:rPr>
          <w:rFonts w:ascii="Avenir" w:cs="Avenir" w:eastAsia="Avenir" w:hAnsi="Avenir"/>
          <w:rtl w:val="0"/>
        </w:rPr>
        <w:t xml:space="preserve">– Telekom Romania</w:t>
      </w:r>
    </w:p>
    <w:p w:rsidR="00000000" w:rsidDel="00000000" w:rsidP="00000000" w:rsidRDefault="00000000" w:rsidRPr="00000000" w14:paraId="00000059">
      <w:pPr>
        <w:spacing w:before="19" w:line="300" w:lineRule="auto"/>
        <w:ind w:left="44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9" w:line="300" w:lineRule="auto"/>
        <w:ind w:left="720" w:right="0" w:hanging="360"/>
        <w:jc w:val="left"/>
        <w:rPr>
          <w:rFonts w:ascii="Avenir" w:cs="Avenir" w:eastAsia="Avenir" w:hAnsi="Avenir"/>
          <w:color w:val="565656"/>
          <w:sz w:val="18"/>
          <w:szCs w:val="18"/>
        </w:rPr>
      </w:pPr>
      <w:r w:rsidDel="00000000" w:rsidR="00000000" w:rsidRPr="00000000">
        <w:rPr>
          <w:rFonts w:ascii="Avenir" w:cs="Avenir" w:eastAsia="Avenir" w:hAnsi="Avenir"/>
          <w:sz w:val="18"/>
          <w:szCs w:val="18"/>
          <w:rtl w:val="0"/>
        </w:rPr>
        <w:t xml:space="preserve">Technical support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30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9">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6A">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97489889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90" name="Shape 90"/>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92" name="Shape 92"/>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974898893"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B">
      <w:pPr>
        <w:spacing w:before="5" w:line="200" w:lineRule="auto"/>
        <w:rPr/>
      </w:pPr>
      <w:r w:rsidDel="00000000" w:rsidR="00000000" w:rsidRPr="00000000">
        <w:rPr>
          <w:rtl w:val="0"/>
        </w:rPr>
      </w:r>
    </w:p>
    <w:p w:rsidR="00000000" w:rsidDel="00000000" w:rsidP="00000000" w:rsidRDefault="00000000" w:rsidRPr="00000000" w14:paraId="0000006C">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09/2007 - 06/2012</w:t>
      </w:r>
    </w:p>
    <w:p w:rsidR="00000000" w:rsidDel="00000000" w:rsidP="00000000" w:rsidRDefault="00000000" w:rsidRPr="00000000" w14:paraId="0000006D">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Bachelor’s Degree in Automation and Informatics Engineering</w:t>
      </w:r>
      <w:r w:rsidDel="00000000" w:rsidR="00000000" w:rsidRPr="00000000">
        <w:rPr>
          <w:rtl w:val="0"/>
        </w:rPr>
        <w:t xml:space="preserve">  </w:t>
      </w:r>
      <w:r w:rsidDel="00000000" w:rsidR="00000000" w:rsidRPr="00000000">
        <w:rPr>
          <w:rFonts w:ascii="Avenir" w:cs="Avenir" w:eastAsia="Avenir" w:hAnsi="Avenir"/>
          <w:rtl w:val="0"/>
        </w:rPr>
        <w:t xml:space="preserve">- </w:t>
      </w:r>
      <w:r w:rsidDel="00000000" w:rsidR="00000000" w:rsidRPr="00000000">
        <w:rPr>
          <w:rtl w:val="0"/>
        </w:rPr>
        <w:t xml:space="preserve">U</w:t>
      </w:r>
      <w:r w:rsidDel="00000000" w:rsidR="00000000" w:rsidRPr="00000000">
        <w:rPr>
          <w:rFonts w:ascii="Avenir" w:cs="Avenir" w:eastAsia="Avenir" w:hAnsi="Avenir"/>
          <w:sz w:val="22"/>
          <w:szCs w:val="22"/>
          <w:rtl w:val="0"/>
        </w:rPr>
        <w:t xml:space="preserve">niversitatea Hyperion, Bucharest </w:t>
      </w:r>
    </w:p>
    <w:p w:rsidR="00000000" w:rsidDel="00000000" w:rsidP="00000000" w:rsidRDefault="00000000" w:rsidRPr="00000000" w14:paraId="0000006E">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F">
      <w:pPr>
        <w:spacing w:before="19" w:line="300" w:lineRule="auto"/>
        <w:ind w:left="440" w:firstLine="0"/>
        <w:rPr>
          <w:rFonts w:ascii="Avenir" w:cs="Avenir" w:eastAsia="Avenir" w:hAnsi="Avenir"/>
          <w:sz w:val="22"/>
          <w:szCs w:val="22"/>
        </w:rPr>
      </w:pPr>
      <w:r w:rsidDel="00000000" w:rsidR="00000000" w:rsidRPr="00000000">
        <w:rPr>
          <w:rFonts w:ascii="Avenir" w:cs="Avenir" w:eastAsia="Avenir" w:hAnsi="Avenir"/>
          <w:sz w:val="22"/>
          <w:szCs w:val="22"/>
          <w:rtl w:val="0"/>
        </w:rPr>
        <w:t xml:space="preserve">Certifications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9" w:line="300" w:lineRule="auto"/>
        <w:ind w:left="720" w:right="0" w:hanging="360"/>
        <w:jc w:val="left"/>
        <w:rPr>
          <w:rFonts w:ascii="Avenir" w:cs="Avenir" w:eastAsia="Avenir" w:hAnsi="Avenir"/>
          <w:color w:val="565656"/>
          <w:sz w:val="18"/>
          <w:szCs w:val="18"/>
        </w:rPr>
      </w:pPr>
      <w:r w:rsidDel="00000000" w:rsidR="00000000" w:rsidRPr="00000000">
        <w:rPr>
          <w:rFonts w:ascii="Avenir" w:cs="Avenir" w:eastAsia="Avenir" w:hAnsi="Avenir"/>
          <w:sz w:val="18"/>
          <w:szCs w:val="18"/>
          <w:rtl w:val="0"/>
        </w:rPr>
        <w:t xml:space="preserve">A Better CSS: LESS and SASS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color w:val="565656"/>
          <w:sz w:val="18"/>
          <w:szCs w:val="18"/>
        </w:rPr>
      </w:pPr>
      <w:r w:rsidDel="00000000" w:rsidR="00000000" w:rsidRPr="00000000">
        <w:rPr>
          <w:rFonts w:ascii="Avenir" w:cs="Avenir" w:eastAsia="Avenir" w:hAnsi="Avenir"/>
          <w:sz w:val="18"/>
          <w:szCs w:val="18"/>
          <w:rtl w:val="0"/>
        </w:rPr>
        <w:t xml:space="preserve">Principles of UX/UI Design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color w:val="565656"/>
          <w:sz w:val="18"/>
          <w:szCs w:val="18"/>
        </w:rPr>
      </w:pPr>
      <w:r w:rsidDel="00000000" w:rsidR="00000000" w:rsidRPr="00000000">
        <w:rPr>
          <w:rFonts w:ascii="Avenir" w:cs="Avenir" w:eastAsia="Avenir" w:hAnsi="Avenir"/>
          <w:sz w:val="18"/>
          <w:szCs w:val="18"/>
          <w:rtl w:val="0"/>
        </w:rPr>
        <w:t xml:space="preserve">Digital &amp; AI Mindset (IBU)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color w:val="565656"/>
          <w:sz w:val="18"/>
          <w:szCs w:val="18"/>
        </w:rPr>
      </w:pPr>
      <w:r w:rsidDel="00000000" w:rsidR="00000000" w:rsidRPr="00000000">
        <w:rPr>
          <w:rFonts w:ascii="Avenir" w:cs="Avenir" w:eastAsia="Avenir" w:hAnsi="Avenir"/>
          <w:sz w:val="18"/>
          <w:szCs w:val="18"/>
          <w:rtl w:val="0"/>
        </w:rPr>
        <w:t xml:space="preserve">JavaScript Essential Training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Avenir" w:cs="Avenir" w:eastAsia="Avenir" w:hAnsi="Avenir"/>
          <w:color w:val="565656"/>
          <w:sz w:val="18"/>
          <w:szCs w:val="18"/>
        </w:rPr>
      </w:pPr>
      <w:r w:rsidDel="00000000" w:rsidR="00000000" w:rsidRPr="00000000">
        <w:rPr>
          <w:rFonts w:ascii="Avenir" w:cs="Avenir" w:eastAsia="Avenir" w:hAnsi="Avenir"/>
          <w:sz w:val="18"/>
          <w:szCs w:val="18"/>
          <w:rtl w:val="0"/>
        </w:rPr>
        <w:t xml:space="preserve">Figma for UX Design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77">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7489888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5" name="Shape 6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7" name="Shape 6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74898888"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78">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489888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4898886"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9">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7A">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7B">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7D">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7F">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80">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81">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82">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83">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84">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85">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86">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Romanian</w:t>
            </w:r>
          </w:p>
        </w:tc>
        <w:tc>
          <w:tcPr>
            <w:tcBorders>
              <w:top w:color="d9d9d9" w:space="0" w:sz="4" w:val="single"/>
              <w:bottom w:color="d9d9d9" w:space="0" w:sz="4" w:val="single"/>
            </w:tcBorders>
            <w:shd w:fill="f2f2f2" w:val="clear"/>
          </w:tcPr>
          <w:p w:rsidR="00000000" w:rsidDel="00000000" w:rsidP="00000000" w:rsidRDefault="00000000" w:rsidRPr="00000000" w14:paraId="0000008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8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8D">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8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8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9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9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9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94">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09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09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09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09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9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r>
    </w:tbl>
    <w:p w:rsidR="00000000" w:rsidDel="00000000" w:rsidP="00000000" w:rsidRDefault="00000000" w:rsidRPr="00000000" w14:paraId="0000009B">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9C">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9D">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9E">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9F">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A0">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974898885"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7" name="Shape 47"/>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9" name="Shape 49"/>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97489888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A1">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489888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1" name="Shape 7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3" name="Shape 7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4898889"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2">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3">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CSS3, HTML5, JavaScript, Salesforce, Contentful, Veeva, Litmus, Photoshop, Figma, Premiere Pro, PHP, JavaScript, WordPress, FTP Client Filezilla, cPanel, WampServer, GIMP, Adobe Illustrator, React.js, Semantic UI, Bootstrap, Liferay, Magento, Drupal, Prestashop, PHP, HTML, CSS, jQuery  Joomla, CakePHP, CodeIgniter, Filezilla, TortoiseSVN, GIT, Aptana Studio 3, Netbeans, Firebug, Adobe Flash CS5, Photoshop CS4 &amp; CS5, GIMP</w:t>
      </w:r>
    </w:p>
    <w:p w:rsidR="00000000" w:rsidDel="00000000" w:rsidP="00000000" w:rsidRDefault="00000000" w:rsidRPr="00000000" w14:paraId="000000A4">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5">
      <w:pPr>
        <w:ind w:left="450" w:firstLine="0"/>
        <w:rPr>
          <w:rFonts w:ascii="Avenir" w:cs="Avenir" w:eastAsia="Avenir" w:hAnsi="Avenir"/>
          <w:b w:val="1"/>
          <w:color w:val="808080"/>
          <w:sz w:val="18"/>
          <w:szCs w:val="18"/>
          <w:highlight w:val="yellow"/>
        </w:rPr>
      </w:pPr>
      <w:r w:rsidDel="00000000" w:rsidR="00000000" w:rsidRPr="00000000">
        <w:rPr>
          <w:rtl w:val="0"/>
        </w:rPr>
      </w:r>
    </w:p>
    <w:p w:rsidR="00000000" w:rsidDel="00000000" w:rsidP="00000000" w:rsidRDefault="00000000" w:rsidRPr="00000000" w14:paraId="000000A6">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74898894"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96" name="Shape 96"/>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98" name="Shape 98"/>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74898894"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A7">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489888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489888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8">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9">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489888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9" name="Shape 5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1" name="Shape 6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4898887"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9"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Client &amp; Stakeholder Communication: Highlighted by the explicit mention of being "the single point of contact for the client" as a project manager.</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Technical Support &amp; User Interaction: Gained through experience in "Technical Support" at Telekom Romania and "customer support as a web developer," requiring clear explanation and problem-solving with users.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Cross-functional Collaboration: Implied by designing "branding for the pharma industry and landing pages for the brand team" and developing "mockups from a UX perspective," necessitating effective interaction with diverse teams.</w:t>
      </w:r>
    </w:p>
    <w:p w:rsidR="00000000" w:rsidDel="00000000" w:rsidP="00000000" w:rsidRDefault="00000000" w:rsidRPr="00000000" w14:paraId="000000AE">
      <w:pPr>
        <w:spacing w:before="19" w:line="300" w:lineRule="auto"/>
        <w:ind w:left="44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AF">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B0">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B1">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B2">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B3">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489889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3" name="Shape 8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5" name="Shape 8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489889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9"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Project Management: Demonstrated by experience with "Agile, Scrum, Kanban Methodologies" at Pentalog and explicit roles as a "project manager and team leader."</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Task Management &amp; Prioritization: Proven by "Maintaining and developing new pages and sites," and "Creating newsletters and email marketing assets" at Eli Lilly, indicating the ability to handle multiple tasks efficiently.</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Quality Assurance &amp; Problem Solving: Evident from responsibilities like "Code reviewing, testing, and bug fixing" across various roles, showcasing a systematic approach to ensuring product quality.</w:t>
      </w:r>
    </w:p>
    <w:p w:rsidR="00000000" w:rsidDel="00000000" w:rsidP="00000000" w:rsidRDefault="00000000" w:rsidRPr="00000000" w14:paraId="000000B8">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CcUIMSNA1aVrBY31YEB1AVxkg==">CgMxLjA4AHIhMWs3WEo4Q3J6SjZobTZWZzRjZnE5a19XcEZCWGZBN3U3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2023-02-22T12:26:00Z</dcterms:created>
  <dc:creator>ANTONIOU Theodora (DEFIS-EXT)</dc:creator>
</cp:coreProperties>
</file>