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2994197"/>
                <wp:effectExtent b="0" l="0" r="0" t="0"/>
                <wp:wrapNone/>
                <wp:docPr id="811064627" name=""/>
                <a:graphic>
                  <a:graphicData uri="http://schemas.microsoft.com/office/word/2010/wordprocessingShape">
                    <wps:wsp>
                      <wps:cNvSpPr/>
                      <wps:cNvPr id="75" name="Shape 75"/>
                      <wps:spPr>
                        <a:xfrm>
                          <a:off x="1550288" y="2297189"/>
                          <a:ext cx="7591425" cy="2965622"/>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20000" cy="2994197"/>
                <wp:effectExtent b="0" l="0" r="0" t="0"/>
                <wp:wrapNone/>
                <wp:docPr id="811064627"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7620000" cy="2994197"/>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811064631"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Sorin Dediu</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w:t>
      </w:r>
      <w:r w:rsidDel="00000000" w:rsidR="00000000" w:rsidRPr="00000000">
        <w:rPr>
          <w:rFonts w:ascii="Avenir" w:cs="Avenir" w:eastAsia="Avenir" w:hAnsi="Avenir"/>
          <w:sz w:val="16"/>
          <w:szCs w:val="16"/>
          <w:rtl w:val="0"/>
        </w:rPr>
        <w:t xml:space="preserve">20/02/1990</w:t>
      </w:r>
      <w:r w:rsidDel="00000000" w:rsidR="00000000" w:rsidRPr="00000000">
        <w:rPr>
          <w:rFonts w:ascii="Avenir" w:cs="Avenir" w:eastAsia="Avenir" w:hAnsi="Avenir"/>
          <w:b w:val="1"/>
          <w:sz w:val="12"/>
          <w:szCs w:val="12"/>
          <w:rtl w:val="0"/>
        </w:rPr>
        <w:t xml:space="preserve"> </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Moldovan</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Male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Moldova</w:t>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highlight w:val="yellow"/>
        </w:rPr>
      </w:pPr>
      <w:r w:rsidDel="00000000" w:rsidR="00000000" w:rsidRPr="00000000">
        <w:rPr>
          <w:rFonts w:ascii="Avenir" w:cs="Avenir" w:eastAsia="Avenir" w:hAnsi="Avenir"/>
          <w:b w:val="1"/>
          <w:color w:val="808080"/>
          <w:sz w:val="27"/>
          <w:szCs w:val="27"/>
          <w:rtl w:val="0"/>
        </w:rPr>
        <w:t xml:space="preserve">PROPOSED POSITION: Back-End Web Developer</w:t>
      </w:r>
      <w:r w:rsidDel="00000000" w:rsidR="00000000" w:rsidRPr="00000000">
        <w:rPr>
          <w:rtl w:val="0"/>
        </w:rPr>
      </w:r>
    </w:p>
    <w:p w:rsidR="00000000" w:rsidDel="00000000" w:rsidP="00000000" w:rsidRDefault="00000000" w:rsidRPr="00000000" w14:paraId="00000009">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Sorin Dediu has over 10 years of professional experience with Drupal, from Drupal 6, through Drupal 7 and 8, and currently working with Drupal 9. He started as a freelancer, developing some projects focused on payment gateway integration systems. Worked as Senior Full Stack Developer at FFW, focused on Backend development with Drupal CMS. He also has knowledge in other areas as a Frontend developer or DevOps engineer. He has had the opportunity to work on projects for major companies in industries such as Electronics, Health, eCommerce, Consumer Goods, Education, among others. He is also an active contributor to the Drupal community and an open-source promoter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B">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C">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D">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811064619"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29" name="Shape 29"/>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31" name="Shape 31"/>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811064619"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0E">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23" name="Shape 2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0F">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01/2024 - Ongoing; Portugal</w:t>
      </w:r>
    </w:p>
    <w:p w:rsidR="00000000" w:rsidDel="00000000" w:rsidP="00000000" w:rsidRDefault="00000000" w:rsidRPr="00000000" w14:paraId="00000010">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Drupal Developer </w:t>
      </w:r>
      <w:r w:rsidDel="00000000" w:rsidR="00000000" w:rsidRPr="00000000">
        <w:rPr>
          <w:rFonts w:ascii="Avenir" w:cs="Avenir" w:eastAsia="Avenir" w:hAnsi="Avenir"/>
          <w:rtl w:val="0"/>
        </w:rPr>
        <w:t xml:space="preserve">– Randstad Digital Portugal </w:t>
      </w:r>
    </w:p>
    <w:p w:rsidR="00000000" w:rsidDel="00000000" w:rsidP="00000000" w:rsidRDefault="00000000" w:rsidRPr="00000000" w14:paraId="00000011">
      <w:pPr>
        <w:spacing w:before="19" w:line="300" w:lineRule="auto"/>
        <w:ind w:left="440" w:firstLine="0"/>
        <w:rPr>
          <w:rFonts w:ascii="Avenir" w:cs="Avenir" w:eastAsia="Avenir" w:hAnsi="Avenir"/>
        </w:rPr>
      </w:pPr>
      <w:r w:rsidDel="00000000" w:rsidR="00000000" w:rsidRPr="00000000">
        <w:rPr>
          <w:rtl w:val="0"/>
        </w:rPr>
      </w:r>
    </w:p>
    <w:p w:rsidR="00000000" w:rsidDel="00000000" w:rsidP="00000000" w:rsidRDefault="00000000" w:rsidRPr="00000000" w14:paraId="00000012">
      <w:pPr>
        <w:numPr>
          <w:ilvl w:val="0"/>
          <w:numId w:val="2"/>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Develop, maintain, and enhance internal applications using Drupal (7, 8, 9). </w:t>
      </w:r>
    </w:p>
    <w:p w:rsidR="00000000" w:rsidDel="00000000" w:rsidP="00000000" w:rsidRDefault="00000000" w:rsidRPr="00000000" w14:paraId="00000013">
      <w:pPr>
        <w:numPr>
          <w:ilvl w:val="0"/>
          <w:numId w:val="2"/>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Build and integrate APIs to support internal systems and third-party services. </w:t>
      </w:r>
    </w:p>
    <w:p w:rsidR="00000000" w:rsidDel="00000000" w:rsidP="00000000" w:rsidRDefault="00000000" w:rsidRPr="00000000" w14:paraId="00000014">
      <w:pPr>
        <w:numPr>
          <w:ilvl w:val="0"/>
          <w:numId w:val="2"/>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Optimize and refactor legacy code to improve performance and security. </w:t>
      </w:r>
    </w:p>
    <w:p w:rsidR="00000000" w:rsidDel="00000000" w:rsidP="00000000" w:rsidRDefault="00000000" w:rsidRPr="00000000" w14:paraId="00000015">
      <w:pPr>
        <w:numPr>
          <w:ilvl w:val="0"/>
          <w:numId w:val="2"/>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Develop back-end solutions with PHP, Symfony, and Laravel. </w:t>
      </w:r>
    </w:p>
    <w:p w:rsidR="00000000" w:rsidDel="00000000" w:rsidP="00000000" w:rsidRDefault="00000000" w:rsidRPr="00000000" w14:paraId="00000016">
      <w:pPr>
        <w:numPr>
          <w:ilvl w:val="0"/>
          <w:numId w:val="2"/>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Implement front-end features using React, ensuring a seamless user experience. </w:t>
      </w:r>
    </w:p>
    <w:p w:rsidR="00000000" w:rsidDel="00000000" w:rsidP="00000000" w:rsidRDefault="00000000" w:rsidRPr="00000000" w14:paraId="00000017">
      <w:pPr>
        <w:numPr>
          <w:ilvl w:val="0"/>
          <w:numId w:val="2"/>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Work with databases such as MySQL and PostgreSQL for efficient data management. </w:t>
      </w:r>
    </w:p>
    <w:p w:rsidR="00000000" w:rsidDel="00000000" w:rsidP="00000000" w:rsidRDefault="00000000" w:rsidRPr="00000000" w14:paraId="00000018">
      <w:pPr>
        <w:numPr>
          <w:ilvl w:val="0"/>
          <w:numId w:val="2"/>
        </w:numPr>
        <w:spacing w:after="0" w:afterAutospacing="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Collaborate with cross-functional teams in an Agile environment. </w:t>
      </w:r>
    </w:p>
    <w:p w:rsidR="00000000" w:rsidDel="00000000" w:rsidP="00000000" w:rsidRDefault="00000000" w:rsidRPr="00000000" w14:paraId="00000019">
      <w:pPr>
        <w:numPr>
          <w:ilvl w:val="0"/>
          <w:numId w:val="2"/>
        </w:numPr>
        <w:spacing w:after="120" w:line="271" w:lineRule="auto"/>
        <w:ind w:left="720" w:right="360" w:hanging="360"/>
        <w:rPr>
          <w:rFonts w:ascii="Avenir" w:cs="Avenir" w:eastAsia="Avenir" w:hAnsi="Avenir"/>
          <w:sz w:val="18"/>
          <w:szCs w:val="18"/>
          <w:u w:val="none"/>
        </w:rPr>
      </w:pPr>
      <w:r w:rsidDel="00000000" w:rsidR="00000000" w:rsidRPr="00000000">
        <w:rPr>
          <w:rFonts w:ascii="Avenir" w:cs="Avenir" w:eastAsia="Avenir" w:hAnsi="Avenir"/>
          <w:sz w:val="18"/>
          <w:szCs w:val="18"/>
          <w:rtl w:val="0"/>
        </w:rPr>
        <w:t xml:space="preserve">Maintain CI/CD pipelines and ensure high-quality releases through automated testing.</w:t>
      </w:r>
    </w:p>
    <w:p w:rsidR="00000000" w:rsidDel="00000000" w:rsidP="00000000" w:rsidRDefault="00000000" w:rsidRPr="00000000" w14:paraId="0000001A">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1B">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90" name="Shape 90"/>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2" name="Shape 9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0"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C">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07/2023 – 01/2024; Moldova</w:t>
      </w:r>
    </w:p>
    <w:p w:rsidR="00000000" w:rsidDel="00000000" w:rsidP="00000000" w:rsidRDefault="00000000" w:rsidRPr="00000000" w14:paraId="0000001D">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Drupal Developer </w:t>
      </w:r>
      <w:r w:rsidDel="00000000" w:rsidR="00000000" w:rsidRPr="00000000">
        <w:rPr>
          <w:rFonts w:ascii="Avenir" w:cs="Avenir" w:eastAsia="Avenir" w:hAnsi="Avenir"/>
          <w:rtl w:val="0"/>
        </w:rPr>
        <w:t xml:space="preserve">- Freelance</w:t>
      </w:r>
    </w:p>
    <w:p w:rsidR="00000000" w:rsidDel="00000000" w:rsidP="00000000" w:rsidRDefault="00000000" w:rsidRPr="00000000" w14:paraId="0000001E">
      <w:pPr>
        <w:spacing w:before="19" w:line="300" w:lineRule="auto"/>
        <w:ind w:left="440" w:firstLine="0"/>
        <w:rPr>
          <w:rFonts w:ascii="Avenir" w:cs="Avenir" w:eastAsia="Avenir" w:hAnsi="Aveni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Data migration,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Website maintenance, development of new features, module integration,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Custom modules, new tools integration</w:t>
      </w:r>
    </w:p>
    <w:p w:rsidR="00000000" w:rsidDel="00000000" w:rsidP="00000000" w:rsidRDefault="00000000" w:rsidRPr="00000000" w14:paraId="00000022">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3">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1" name="Shape 1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4">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07/2021 – 06/2023; Belgium</w:t>
      </w:r>
    </w:p>
    <w:p w:rsidR="00000000" w:rsidDel="00000000" w:rsidP="00000000" w:rsidRDefault="00000000" w:rsidRPr="00000000" w14:paraId="00000025">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Drupal Developer </w:t>
      </w:r>
      <w:r w:rsidDel="00000000" w:rsidR="00000000" w:rsidRPr="00000000">
        <w:rPr>
          <w:rFonts w:ascii="Avenir" w:cs="Avenir" w:eastAsia="Avenir" w:hAnsi="Avenir"/>
          <w:rtl w:val="0"/>
        </w:rPr>
        <w:t xml:space="preserve">- Dropsolid</w:t>
      </w:r>
    </w:p>
    <w:p w:rsidR="00000000" w:rsidDel="00000000" w:rsidP="00000000" w:rsidRDefault="00000000" w:rsidRPr="00000000" w14:paraId="00000026">
      <w:pPr>
        <w:spacing w:before="19" w:line="300" w:lineRule="auto"/>
        <w:ind w:left="440" w:firstLine="0"/>
        <w:rPr>
          <w:rFonts w:ascii="Avenir" w:cs="Avenir" w:eastAsia="Avenir" w:hAnsi="Aveni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Websites development; </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Integrations with third party services (APIs); </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Data migrations; </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Advanced search implementations;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Drupal 9 upgrade (from 7 and 8); </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Mautic integrations</w:t>
      </w:r>
    </w:p>
    <w:p w:rsidR="00000000" w:rsidDel="00000000" w:rsidP="00000000" w:rsidRDefault="00000000" w:rsidRPr="00000000" w14:paraId="0000002D">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E">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2F">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30">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31">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32">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33">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9" name="Shape 59"/>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1" name="Shape 61"/>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4"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4">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09/2011 – 06/2021; Moldova</w:t>
      </w:r>
    </w:p>
    <w:p w:rsidR="00000000" w:rsidDel="00000000" w:rsidP="00000000" w:rsidRDefault="00000000" w:rsidRPr="00000000" w14:paraId="00000035">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Drupal Developer </w:t>
      </w:r>
      <w:r w:rsidDel="00000000" w:rsidR="00000000" w:rsidRPr="00000000">
        <w:rPr>
          <w:rFonts w:ascii="Avenir" w:cs="Avenir" w:eastAsia="Avenir" w:hAnsi="Avenir"/>
          <w:rtl w:val="0"/>
        </w:rPr>
        <w:t xml:space="preserve">– FFW Agency</w:t>
      </w:r>
    </w:p>
    <w:p w:rsidR="00000000" w:rsidDel="00000000" w:rsidP="00000000" w:rsidRDefault="00000000" w:rsidRPr="00000000" w14:paraId="00000036">
      <w:pPr>
        <w:spacing w:after="120" w:line="271" w:lineRule="auto"/>
        <w:ind w:right="360" w:firstLine="440"/>
        <w:rPr>
          <w:rFonts w:ascii="Avenir" w:cs="Avenir" w:eastAsia="Avenir" w:hAnsi="Avenir"/>
          <w:b w:val="1"/>
          <w:sz w:val="18"/>
          <w:szCs w:val="18"/>
        </w:rPr>
      </w:pPr>
      <w:r w:rsidDel="00000000" w:rsidR="00000000" w:rsidRPr="00000000">
        <w:rPr>
          <w:rtl w:val="0"/>
        </w:rPr>
      </w:r>
    </w:p>
    <w:p w:rsidR="00000000" w:rsidDel="00000000" w:rsidP="00000000" w:rsidRDefault="00000000" w:rsidRPr="00000000" w14:paraId="00000037">
      <w:pPr>
        <w:spacing w:after="0" w:line="271" w:lineRule="auto"/>
        <w:ind w:right="360" w:firstLine="44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Security Benefit</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Large-scale Drupal project in collaboration with Acquia under Agile methodology.</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 stack: Drupal 8, PHP, Symfony, Acquia Cloud, ReactJS.</w:t>
      </w:r>
    </w:p>
    <w:p w:rsidR="00000000" w:rsidDel="00000000" w:rsidP="00000000" w:rsidRDefault="00000000" w:rsidRPr="00000000" w14:paraId="0000003A">
      <w:pPr>
        <w:spacing w:after="120" w:line="271" w:lineRule="auto"/>
        <w:ind w:left="450" w:right="360" w:firstLine="0"/>
        <w:rPr>
          <w:rFonts w:ascii="Avenir" w:cs="Avenir" w:eastAsia="Avenir" w:hAnsi="Avenir"/>
          <w:b w:val="1"/>
          <w:sz w:val="18"/>
          <w:szCs w:val="18"/>
        </w:rPr>
      </w:pPr>
      <w:r w:rsidDel="00000000" w:rsidR="00000000" w:rsidRPr="00000000">
        <w:rPr>
          <w:rtl w:val="0"/>
        </w:rPr>
      </w:r>
    </w:p>
    <w:p w:rsidR="00000000" w:rsidDel="00000000" w:rsidP="00000000" w:rsidRDefault="00000000" w:rsidRPr="00000000" w14:paraId="0000003B">
      <w:pPr>
        <w:spacing w:after="0" w:line="271" w:lineRule="auto"/>
        <w:ind w:left="450" w:right="360" w:firstLine="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inVia Robotics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Drupal 8 website using Atomic Design principles with D8 paragraphs &amp; PatternLab components.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 stack: Drupal 8, PHP, JavaScript, SaaS, CSS.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720" w:right="357" w:firstLine="0"/>
        <w:jc w:val="left"/>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F">
      <w:pPr>
        <w:spacing w:after="0" w:line="271" w:lineRule="auto"/>
        <w:ind w:left="450" w:right="360" w:firstLine="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Tektronix</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Drupal 6 to Drupal 8 migration of a complex system with 500K+ users and multiple internal integrations.</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 stack: Drupal 8, PHP, Symfony, MySQL, Custom Data Migration.</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Challenges: Multilingual support, custom translation management tool.</w:t>
      </w:r>
    </w:p>
    <w:p w:rsidR="00000000" w:rsidDel="00000000" w:rsidP="00000000" w:rsidRDefault="00000000" w:rsidRPr="00000000" w14:paraId="00000043">
      <w:pPr>
        <w:spacing w:after="120" w:line="271" w:lineRule="auto"/>
        <w:ind w:left="450" w:right="360" w:firstLine="0"/>
        <w:rPr>
          <w:rFonts w:ascii="Avenir" w:cs="Avenir" w:eastAsia="Avenir" w:hAnsi="Avenir"/>
          <w:b w:val="1"/>
          <w:sz w:val="18"/>
          <w:szCs w:val="18"/>
        </w:rPr>
      </w:pPr>
      <w:r w:rsidDel="00000000" w:rsidR="00000000" w:rsidRPr="00000000">
        <w:rPr>
          <w:rtl w:val="0"/>
        </w:rPr>
      </w:r>
    </w:p>
    <w:p w:rsidR="00000000" w:rsidDel="00000000" w:rsidP="00000000" w:rsidRDefault="00000000" w:rsidRPr="00000000" w14:paraId="00000044">
      <w:pPr>
        <w:spacing w:after="0" w:line="271" w:lineRule="auto"/>
        <w:ind w:left="450" w:right="360" w:firstLine="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LUSH</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Drupal Commerce migration from an older system to Drupal.</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 stack: Drupal Commerce, PHP, Symfony, MySQL, JavaScript.</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Collaboration: Worked with teams from the UK, Bulgaria, and Moldova.</w:t>
      </w:r>
    </w:p>
    <w:p w:rsidR="00000000" w:rsidDel="00000000" w:rsidP="00000000" w:rsidRDefault="00000000" w:rsidRPr="00000000" w14:paraId="00000048">
      <w:pPr>
        <w:spacing w:after="120" w:line="271" w:lineRule="auto"/>
        <w:ind w:left="450" w:right="360" w:firstLine="0"/>
        <w:rPr>
          <w:rFonts w:ascii="Avenir" w:cs="Avenir" w:eastAsia="Avenir" w:hAnsi="Avenir"/>
          <w:b w:val="1"/>
          <w:sz w:val="18"/>
          <w:szCs w:val="18"/>
        </w:rPr>
      </w:pPr>
      <w:r w:rsidDel="00000000" w:rsidR="00000000" w:rsidRPr="00000000">
        <w:rPr>
          <w:rtl w:val="0"/>
        </w:rPr>
      </w:r>
    </w:p>
    <w:p w:rsidR="00000000" w:rsidDel="00000000" w:rsidP="00000000" w:rsidRDefault="00000000" w:rsidRPr="00000000" w14:paraId="00000049">
      <w:pPr>
        <w:spacing w:after="0" w:line="271" w:lineRule="auto"/>
        <w:ind w:left="450" w:right="360" w:firstLine="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Linux Foundation</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Development and maintenance of a high-traffic Drupal website supporting open-source initiatives.</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 stack: Drupal 8, PHP, Symfony, Acquia Cloud, CI/CD.</w:t>
      </w:r>
    </w:p>
    <w:p w:rsidR="00000000" w:rsidDel="00000000" w:rsidP="00000000" w:rsidRDefault="00000000" w:rsidRPr="00000000" w14:paraId="0000004C">
      <w:pPr>
        <w:spacing w:after="120" w:line="271" w:lineRule="auto"/>
        <w:ind w:left="450" w:right="360" w:firstLine="0"/>
        <w:rPr>
          <w:rFonts w:ascii="Avenir" w:cs="Avenir" w:eastAsia="Avenir" w:hAnsi="Avenir"/>
          <w:b w:val="1"/>
          <w:sz w:val="18"/>
          <w:szCs w:val="18"/>
        </w:rPr>
      </w:pPr>
      <w:r w:rsidDel="00000000" w:rsidR="00000000" w:rsidRPr="00000000">
        <w:rPr>
          <w:rtl w:val="0"/>
        </w:rPr>
      </w:r>
    </w:p>
    <w:p w:rsidR="00000000" w:rsidDel="00000000" w:rsidP="00000000" w:rsidRDefault="00000000" w:rsidRPr="00000000" w14:paraId="0000004D">
      <w:pPr>
        <w:spacing w:after="0" w:line="271" w:lineRule="auto"/>
        <w:ind w:left="450" w:right="360" w:firstLine="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DocuSign Momentum</w:t>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Built a conference management system for events in San Francisco &amp; London.</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 stack: Drupal 8, PHP, Symfony, ReactJS.</w:t>
      </w:r>
    </w:p>
    <w:p w:rsidR="00000000" w:rsidDel="00000000" w:rsidP="00000000" w:rsidRDefault="00000000" w:rsidRPr="00000000" w14:paraId="00000050">
      <w:pPr>
        <w:spacing w:after="0" w:line="271" w:lineRule="auto"/>
        <w:ind w:left="450" w:right="360" w:firstLine="0"/>
        <w:rPr>
          <w:rFonts w:ascii="Avenir" w:cs="Avenir" w:eastAsia="Avenir" w:hAnsi="Avenir"/>
          <w:b w:val="1"/>
          <w:sz w:val="18"/>
          <w:szCs w:val="18"/>
        </w:rPr>
      </w:pPr>
      <w:r w:rsidDel="00000000" w:rsidR="00000000" w:rsidRPr="00000000">
        <w:rPr>
          <w:rtl w:val="0"/>
        </w:rPr>
      </w:r>
    </w:p>
    <w:p w:rsidR="00000000" w:rsidDel="00000000" w:rsidP="00000000" w:rsidRDefault="00000000" w:rsidRPr="00000000" w14:paraId="00000051">
      <w:pPr>
        <w:spacing w:after="0" w:line="271" w:lineRule="auto"/>
        <w:ind w:left="450" w:right="360" w:firstLine="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Docusign</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Drupal 6 to Drupal 7 migration for the marketing website.</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 stack: Drupal 7, PHP, MySQL, Acquia Cloud.</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720" w:right="357" w:firstLine="0"/>
        <w:jc w:val="left"/>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5">
      <w:pPr>
        <w:spacing w:after="0" w:line="271" w:lineRule="auto"/>
        <w:ind w:left="450" w:right="360" w:firstLine="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Worldview Stanford (Public Site &amp; Course Learning Section)</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Public site redesign &amp; e-learning platform for professionals.</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 stack: Drupal 8, PHP, ReactJS, MySQL.</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1" w:lineRule="auto"/>
        <w:ind w:left="720" w:right="357" w:firstLine="0"/>
        <w:jc w:val="left"/>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9">
      <w:pPr>
        <w:spacing w:after="0" w:line="271" w:lineRule="auto"/>
        <w:ind w:left="450" w:right="360" w:firstLine="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Springfield Public Schools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Brand-new responsive website for 27K students, 4K employees, and 60 schools.</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 stack: Drupal 8, PHP, SaaS, JavaScript, MySQL.</w:t>
      </w:r>
    </w:p>
    <w:p w:rsidR="00000000" w:rsidDel="00000000" w:rsidP="00000000" w:rsidRDefault="00000000" w:rsidRPr="00000000" w14:paraId="0000005C">
      <w:pPr>
        <w:spacing w:after="0" w:line="271" w:lineRule="auto"/>
        <w:ind w:left="450" w:right="360" w:firstLine="0"/>
        <w:rPr>
          <w:rFonts w:ascii="Avenir" w:cs="Avenir" w:eastAsia="Avenir" w:hAnsi="Avenir"/>
          <w:b w:val="1"/>
          <w:sz w:val="18"/>
          <w:szCs w:val="18"/>
        </w:rPr>
      </w:pPr>
      <w:r w:rsidDel="00000000" w:rsidR="00000000" w:rsidRPr="00000000">
        <w:rPr>
          <w:rtl w:val="0"/>
        </w:rPr>
      </w:r>
    </w:p>
    <w:p w:rsidR="00000000" w:rsidDel="00000000" w:rsidP="00000000" w:rsidRDefault="00000000" w:rsidRPr="00000000" w14:paraId="0000005D">
      <w:pPr>
        <w:spacing w:after="0" w:line="271" w:lineRule="auto"/>
        <w:ind w:left="450" w:right="360" w:firstLine="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Audubon Projects</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Petitions Section: Standalone feature for creating, voting, and listing petitions.</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Birds &amp; Climate Report: Predicts climate change impact on birds.</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 stack: Drupal 8, PHP, Symfony, JavaScript, Acquia Cloud.</w:t>
      </w:r>
    </w:p>
    <w:p w:rsidR="00000000" w:rsidDel="00000000" w:rsidP="00000000" w:rsidRDefault="00000000" w:rsidRPr="00000000" w14:paraId="00000061">
      <w:pPr>
        <w:spacing w:after="120" w:line="271" w:lineRule="auto"/>
        <w:ind w:left="450" w:right="360" w:firstLine="0"/>
        <w:rPr>
          <w:rFonts w:ascii="Avenir" w:cs="Avenir" w:eastAsia="Avenir" w:hAnsi="Avenir"/>
          <w:b w:val="1"/>
          <w:sz w:val="18"/>
          <w:szCs w:val="18"/>
        </w:rPr>
      </w:pPr>
      <w:r w:rsidDel="00000000" w:rsidR="00000000" w:rsidRPr="00000000">
        <w:rPr>
          <w:rtl w:val="0"/>
        </w:rPr>
      </w:r>
    </w:p>
    <w:p w:rsidR="00000000" w:rsidDel="00000000" w:rsidP="00000000" w:rsidRDefault="00000000" w:rsidRPr="00000000" w14:paraId="00000062">
      <w:pPr>
        <w:spacing w:after="0" w:line="271" w:lineRule="auto"/>
        <w:ind w:left="450" w:right="360" w:firstLine="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Stanford University Projects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DLCL &amp; FSI: Multidomain (~20) Drupal sites with E-Commerce &amp; content migration.</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Army High-Performance Computing: Web platform for research &amp; reports.</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 stack: Drupal 8, PHP, Symfony, MySQL, Git, Docker.</w:t>
      </w:r>
    </w:p>
    <w:p w:rsidR="00000000" w:rsidDel="00000000" w:rsidP="00000000" w:rsidRDefault="00000000" w:rsidRPr="00000000" w14:paraId="00000066">
      <w:pPr>
        <w:spacing w:after="120" w:line="271" w:lineRule="auto"/>
        <w:ind w:left="450" w:right="360" w:firstLine="0"/>
        <w:rPr>
          <w:rFonts w:ascii="Avenir" w:cs="Avenir" w:eastAsia="Avenir" w:hAnsi="Avenir"/>
          <w:b w:val="1"/>
          <w:sz w:val="18"/>
          <w:szCs w:val="18"/>
        </w:rPr>
      </w:pPr>
      <w:r w:rsidDel="00000000" w:rsidR="00000000" w:rsidRPr="00000000">
        <w:rPr>
          <w:rtl w:val="0"/>
        </w:rPr>
      </w:r>
    </w:p>
    <w:p w:rsidR="00000000" w:rsidDel="00000000" w:rsidP="00000000" w:rsidRDefault="00000000" w:rsidRPr="00000000" w14:paraId="00000067">
      <w:pPr>
        <w:spacing w:after="0" w:line="271" w:lineRule="auto"/>
        <w:ind w:left="450" w:right="360" w:firstLine="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FinBoard &amp; ZedBoard</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Community-driven sites supporting hardware development.</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1" w:lineRule="auto"/>
        <w:ind w:left="720" w:right="357" w:hanging="18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 stack: Drupal 8, PHP, Symfony, MySQL, Git, SVN.</w:t>
      </w:r>
    </w:p>
    <w:p w:rsidR="00000000" w:rsidDel="00000000" w:rsidP="00000000" w:rsidRDefault="00000000" w:rsidRPr="00000000" w14:paraId="0000006A">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6B">
      <w:pPr>
        <w:spacing w:after="120" w:line="271" w:lineRule="auto"/>
        <w:ind w:left="450" w:right="360" w:firstLine="0"/>
        <w:rPr>
          <w:rFonts w:ascii="Avenir" w:cs="Avenir" w:eastAsia="Avenir" w:hAnsi="Avenir"/>
          <w:sz w:val="18"/>
          <w:szCs w:val="18"/>
          <w:highlight w:val="yellow"/>
        </w:rPr>
      </w:pPr>
      <w:r w:rsidDel="00000000" w:rsidR="00000000" w:rsidRPr="00000000">
        <w:rPr>
          <w:rtl w:val="0"/>
        </w:rPr>
      </w:r>
    </w:p>
    <w:p w:rsidR="00000000" w:rsidDel="00000000" w:rsidP="00000000" w:rsidRDefault="00000000" w:rsidRPr="00000000" w14:paraId="0000006C">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17" name="Shape 1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9" name="Shape 1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D">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01/2010 – 09/2011; Moldova</w:t>
      </w:r>
    </w:p>
    <w:p w:rsidR="00000000" w:rsidDel="00000000" w:rsidP="00000000" w:rsidRDefault="00000000" w:rsidRPr="00000000" w14:paraId="0000006E">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Web Developer </w:t>
      </w:r>
      <w:r w:rsidDel="00000000" w:rsidR="00000000" w:rsidRPr="00000000">
        <w:rPr>
          <w:rFonts w:ascii="Avenir" w:cs="Avenir" w:eastAsia="Avenir" w:hAnsi="Avenir"/>
          <w:rtl w:val="0"/>
        </w:rPr>
        <w:t xml:space="preserve">- Freelance</w:t>
      </w:r>
    </w:p>
    <w:p w:rsidR="00000000" w:rsidDel="00000000" w:rsidP="00000000" w:rsidRDefault="00000000" w:rsidRPr="00000000" w14:paraId="0000006F">
      <w:pPr>
        <w:spacing w:before="19" w:line="300" w:lineRule="auto"/>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Development of various projects such as the development and construction of web solutions for payment terminals using Paypal.</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Payment Gateway integration </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1" w:lineRule="auto"/>
        <w:ind w:left="720" w:right="360" w:hanging="360"/>
        <w:jc w:val="left"/>
        <w:rPr>
          <w:rFonts w:ascii="Avenir" w:cs="Avenir" w:eastAsia="Avenir" w:hAnsi="Avenir"/>
          <w:sz w:val="18"/>
          <w:szCs w:val="18"/>
        </w:rPr>
      </w:pPr>
      <w:r w:rsidDel="00000000" w:rsidR="00000000" w:rsidRPr="00000000">
        <w:rPr>
          <w:rFonts w:ascii="Avenir" w:cs="Avenir" w:eastAsia="Avenir" w:hAnsi="Avenir"/>
          <w:sz w:val="18"/>
          <w:szCs w:val="18"/>
          <w:rtl w:val="0"/>
        </w:rPr>
        <w:t xml:space="preserve">Technologies used: Drupal, React.Js, CSS, SAAS</w:t>
      </w:r>
    </w:p>
    <w:p w:rsidR="00000000" w:rsidDel="00000000" w:rsidP="00000000" w:rsidRDefault="00000000" w:rsidRPr="00000000" w14:paraId="00000073">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74">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p>
    <w:p w:rsidR="00000000" w:rsidDel="00000000" w:rsidP="00000000" w:rsidRDefault="00000000" w:rsidRPr="00000000" w14:paraId="00000075">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81106462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545000" y="3766675"/>
                              <a:chExt cx="6336050" cy="26650"/>
                            </a:xfrm>
                          </wpg:grpSpPr>
                          <wps:wsp>
                            <wps:cNvSpPr/>
                            <wps:cNvPr id="71" name="Shape 71"/>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73" name="Shape 73"/>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254000</wp:posOffset>
                </wp:positionH>
                <wp:positionV relativeFrom="paragraph">
                  <wp:posOffset>76200</wp:posOffset>
                </wp:positionV>
                <wp:extent cx="6336030" cy="12700"/>
                <wp:effectExtent b="0" l="0" r="0" t="0"/>
                <wp:wrapNone/>
                <wp:docPr id="811064626"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6">
      <w:pPr>
        <w:spacing w:before="5" w:line="200" w:lineRule="auto"/>
        <w:rPr/>
      </w:pPr>
      <w:r w:rsidDel="00000000" w:rsidR="00000000" w:rsidRPr="00000000">
        <w:rPr>
          <w:rtl w:val="0"/>
        </w:rPr>
      </w:r>
    </w:p>
    <w:p w:rsidR="00000000" w:rsidDel="00000000" w:rsidP="00000000" w:rsidRDefault="00000000" w:rsidRPr="00000000" w14:paraId="00000077">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09/2006 – 06/2010</w:t>
      </w:r>
    </w:p>
    <w:p w:rsidR="00000000" w:rsidDel="00000000" w:rsidP="00000000" w:rsidRDefault="00000000" w:rsidRPr="00000000" w14:paraId="00000078">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Bachelor's Degree In Informational Technologies</w:t>
      </w:r>
      <w:r w:rsidDel="00000000" w:rsidR="00000000" w:rsidRPr="00000000">
        <w:rPr>
          <w:rtl w:val="0"/>
        </w:rPr>
        <w:t xml:space="preserve"> - </w:t>
      </w:r>
      <w:r w:rsidDel="00000000" w:rsidR="00000000" w:rsidRPr="00000000">
        <w:rPr>
          <w:rFonts w:ascii="Avenir" w:cs="Avenir" w:eastAsia="Avenir" w:hAnsi="Avenir"/>
          <w:sz w:val="22"/>
          <w:szCs w:val="22"/>
          <w:rtl w:val="0"/>
        </w:rPr>
        <w:t xml:space="preserve">State University of Moldova</w:t>
      </w:r>
    </w:p>
    <w:p w:rsidR="00000000" w:rsidDel="00000000" w:rsidP="00000000" w:rsidRDefault="00000000" w:rsidRPr="00000000" w14:paraId="00000079">
      <w:pPr>
        <w:spacing w:before="19" w:line="300" w:lineRule="auto"/>
        <w:rPr>
          <w:rFonts w:ascii="Avenir" w:cs="Avenir" w:eastAsia="Avenir" w:hAnsi="Avenir"/>
          <w:sz w:val="22"/>
          <w:szCs w:val="22"/>
          <w:highlight w:val="yellow"/>
        </w:rPr>
      </w:pPr>
      <w:r w:rsidDel="00000000" w:rsidR="00000000" w:rsidRPr="00000000">
        <w:rPr>
          <w:rtl w:val="0"/>
        </w:rPr>
      </w:r>
    </w:p>
    <w:p w:rsidR="00000000" w:rsidDel="00000000" w:rsidP="00000000" w:rsidRDefault="00000000" w:rsidRPr="00000000" w14:paraId="0000007A">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25"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65" name="Shape 6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67" name="Shape 6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25"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7B">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1" name="Shape 41"/>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3" name="Shape 4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C">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437" w:tblpY="119"/>
        <w:tblW w:w="99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0"/>
        <w:gridCol w:w="1650"/>
        <w:gridCol w:w="1650"/>
        <w:gridCol w:w="1650"/>
        <w:gridCol w:w="1650"/>
        <w:gridCol w:w="1335"/>
        <w:gridCol w:w="105"/>
        <w:tblGridChange w:id="0">
          <w:tblGrid>
            <w:gridCol w:w="1950"/>
            <w:gridCol w:w="1650"/>
            <w:gridCol w:w="1650"/>
            <w:gridCol w:w="1650"/>
            <w:gridCol w:w="1650"/>
            <w:gridCol w:w="1335"/>
            <w:gridCol w:w="105"/>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7D">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7E">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80">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82">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83">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84">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85">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86">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87">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88">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89">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Romanian</w:t>
            </w:r>
          </w:p>
        </w:tc>
        <w:tc>
          <w:tcPr>
            <w:tcBorders>
              <w:top w:color="d9d9d9" w:space="0" w:sz="4" w:val="single"/>
              <w:bottom w:color="d9d9d9" w:space="0" w:sz="4" w:val="single"/>
            </w:tcBorders>
            <w:shd w:fill="f2f2f2" w:val="clear"/>
          </w:tcPr>
          <w:p w:rsidR="00000000" w:rsidDel="00000000" w:rsidP="00000000" w:rsidRDefault="00000000" w:rsidRPr="00000000" w14:paraId="0000008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8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8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8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8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90">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91">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9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9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9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9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bl>
    <w:p w:rsidR="00000000" w:rsidDel="00000000" w:rsidP="00000000" w:rsidRDefault="00000000" w:rsidRPr="00000000" w14:paraId="00000097">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98">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99">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9A">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9B">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9C">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20"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35" name="Shape 35"/>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37" name="Shape 3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20"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9D">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3" name="Shape 5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5" name="Shape 5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3"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E">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9F">
      <w:pPr>
        <w:ind w:left="45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Acquia, Agile, SQL, MySQL, PHP, Ajax, Drupal, TDD, Nodejs, HTTP, Rest, Symfony, Apache, HTML, Javascript, Css3, Css, Bootstrap, HTML5, Junit, SASS, Jenkins, Memcache, Redis, Docker, Bash, PHPStorm.</w:t>
      </w:r>
    </w:p>
    <w:p w:rsidR="00000000" w:rsidDel="00000000" w:rsidP="00000000" w:rsidRDefault="00000000" w:rsidRPr="00000000" w14:paraId="000000A0">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1">
      <w:pPr>
        <w:ind w:left="45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A2">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28"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5310100" y="3744100"/>
                              <a:chExt cx="71800" cy="71800"/>
                            </a:xfrm>
                          </wpg:grpSpPr>
                          <wps:wsp>
                            <wps:cNvSpPr/>
                            <wps:cNvPr id="78" name="Shape 78"/>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80" name="Shape 80"/>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28"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A3">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1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5" name="Shape 5"/>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 name="Shape 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1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A4">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A5">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skills</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84" name="Shape 84"/>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6" name="Shape 8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9"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A8">
      <w:pPr>
        <w:numPr>
          <w:ilvl w:val="0"/>
          <w:numId w:val="1"/>
        </w:numPr>
        <w:spacing w:after="0" w:afterAutospacing="0" w:before="24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Cross-functional Collaboration</w:t>
      </w:r>
      <w:r w:rsidDel="00000000" w:rsidR="00000000" w:rsidRPr="00000000">
        <w:rPr>
          <w:rFonts w:ascii="Avenir" w:cs="Avenir" w:eastAsia="Avenir" w:hAnsi="Avenir"/>
          <w:sz w:val="18"/>
          <w:szCs w:val="18"/>
          <w:rtl w:val="0"/>
        </w:rPr>
        <w:t xml:space="preserve">: Sorin's experience working with "cross-functional teams in an Agile environment" at Randstad Digital and collaborating with teams from the "UK, Bulgaria, and Moldova" on the LUSH project highlights his ability to communicate effectively across different disciplines and geographies.</w:t>
      </w:r>
    </w:p>
    <w:p w:rsidR="00000000" w:rsidDel="00000000" w:rsidP="00000000" w:rsidRDefault="00000000" w:rsidRPr="00000000" w14:paraId="000000A9">
      <w:pPr>
        <w:numPr>
          <w:ilvl w:val="0"/>
          <w:numId w:val="1"/>
        </w:numPr>
        <w:spacing w:after="0" w:afterAutospacing="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Technical Documentation &amp; Reporting</w:t>
      </w:r>
      <w:r w:rsidDel="00000000" w:rsidR="00000000" w:rsidRPr="00000000">
        <w:rPr>
          <w:rFonts w:ascii="Avenir" w:cs="Avenir" w:eastAsia="Avenir" w:hAnsi="Avenir"/>
          <w:sz w:val="18"/>
          <w:szCs w:val="18"/>
          <w:rtl w:val="0"/>
        </w:rPr>
        <w:t xml:space="preserve">: While not explicitly stated, the nature of a Senior Drupal Developer role, particularly with complex migrations and integrations (e.g., Tektronix, Docusign), necessitates clear and concise communication of technical processes, progress, and solutions to team members and stakeholders.</w:t>
      </w:r>
    </w:p>
    <w:p w:rsidR="00000000" w:rsidDel="00000000" w:rsidP="00000000" w:rsidRDefault="00000000" w:rsidRPr="00000000" w14:paraId="000000AA">
      <w:pPr>
        <w:numPr>
          <w:ilvl w:val="0"/>
          <w:numId w:val="1"/>
        </w:numPr>
        <w:spacing w:after="24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Community Engagement</w:t>
      </w:r>
      <w:r w:rsidDel="00000000" w:rsidR="00000000" w:rsidRPr="00000000">
        <w:rPr>
          <w:rFonts w:ascii="Avenir" w:cs="Avenir" w:eastAsia="Avenir" w:hAnsi="Avenir"/>
          <w:sz w:val="18"/>
          <w:szCs w:val="18"/>
          <w:rtl w:val="0"/>
        </w:rPr>
        <w:t xml:space="preserve">: His active contribution to the Drupal community and role as an "open-source promoter" suggests a strong ability to share knowledge, explain technical concepts, and engage with a broader technical audience.</w:t>
      </w:r>
      <w:r w:rsidDel="00000000" w:rsidR="00000000" w:rsidRPr="00000000">
        <w:rPr>
          <w:rtl w:val="0"/>
        </w:rPr>
      </w:r>
    </w:p>
    <w:p w:rsidR="00000000" w:rsidDel="00000000" w:rsidP="00000000" w:rsidRDefault="00000000" w:rsidRPr="00000000" w14:paraId="000000AB">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AC">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AD">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AE">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AF">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Organisational skills</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200" w:lineRule="auto"/>
        <w:ind w:left="1160" w:firstLine="0"/>
        <w:rPr>
          <w:rFonts w:ascii="Avenir" w:cs="Avenir" w:eastAsia="Avenir" w:hAnsi="Aveni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73650"/>
                              <a:ext cx="6336030" cy="12700"/>
                              <a:chOff x="2177975" y="3766675"/>
                              <a:chExt cx="6336050" cy="26650"/>
                            </a:xfrm>
                          </wpg:grpSpPr>
                          <wps:wsp>
                            <wps:cNvSpPr/>
                            <wps:cNvPr id="47" name="Shape 47"/>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9" name="Shape 4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300" w:lineRule="auto"/>
        <w:ind w:left="1160" w:firstLine="0"/>
        <w:rPr>
          <w:rFonts w:ascii="Avenir" w:cs="Avenir" w:eastAsia="Avenir" w:hAnsi="Avenir"/>
          <w:color w:val="000000"/>
          <w:sz w:val="22"/>
          <w:szCs w:val="22"/>
        </w:rPr>
      </w:pPr>
      <w:r w:rsidDel="00000000" w:rsidR="00000000" w:rsidRPr="00000000">
        <w:rPr>
          <w:rtl w:val="0"/>
        </w:rPr>
      </w:r>
    </w:p>
    <w:p w:rsidR="00000000" w:rsidDel="00000000" w:rsidP="00000000" w:rsidRDefault="00000000" w:rsidRPr="00000000" w14:paraId="000000B2">
      <w:pPr>
        <w:numPr>
          <w:ilvl w:val="0"/>
          <w:numId w:val="3"/>
        </w:numPr>
        <w:spacing w:after="0" w:afterAutospacing="0" w:before="24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Project Management</w:t>
      </w:r>
      <w:r w:rsidDel="00000000" w:rsidR="00000000" w:rsidRPr="00000000">
        <w:rPr>
          <w:rFonts w:ascii="Avenir" w:cs="Avenir" w:eastAsia="Avenir" w:hAnsi="Avenir"/>
          <w:sz w:val="18"/>
          <w:szCs w:val="18"/>
          <w:rtl w:val="0"/>
        </w:rPr>
        <w:t xml:space="preserve">: Sorin has managed and contributed to numerous large-scale Drupal projects (e.g., "Security Benefit," "Tektronix," "LUSH") which demonstrates the ability to organize complex tasks, resources, and timelines effectively.</w:t>
      </w:r>
    </w:p>
    <w:p w:rsidR="00000000" w:rsidDel="00000000" w:rsidP="00000000" w:rsidRDefault="00000000" w:rsidRPr="00000000" w14:paraId="000000B3">
      <w:pPr>
        <w:numPr>
          <w:ilvl w:val="0"/>
          <w:numId w:val="3"/>
        </w:numPr>
        <w:spacing w:after="0" w:afterAutospacing="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Problem-solving</w:t>
      </w:r>
      <w:r w:rsidDel="00000000" w:rsidR="00000000" w:rsidRPr="00000000">
        <w:rPr>
          <w:rFonts w:ascii="Avenir" w:cs="Avenir" w:eastAsia="Avenir" w:hAnsi="Avenir"/>
          <w:sz w:val="18"/>
          <w:szCs w:val="18"/>
          <w:rtl w:val="0"/>
        </w:rPr>
        <w:t xml:space="preserve">: His experience with "multilingual support" challenges and "custom translation management tool" development for the Tektronix project, as well as optimizing and refactoring legacy code at Randstad Digital, indicates a systematic approach to identifying and resolving technical and organizational hurdles.</w:t>
      </w:r>
    </w:p>
    <w:p w:rsidR="00000000" w:rsidDel="00000000" w:rsidP="00000000" w:rsidRDefault="00000000" w:rsidRPr="00000000" w14:paraId="000000B4">
      <w:pPr>
        <w:numPr>
          <w:ilvl w:val="0"/>
          <w:numId w:val="3"/>
        </w:numPr>
        <w:spacing w:after="240" w:before="0" w:beforeAutospacing="0" w:line="30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Prioritization</w:t>
      </w:r>
      <w:r w:rsidDel="00000000" w:rsidR="00000000" w:rsidRPr="00000000">
        <w:rPr>
          <w:rFonts w:ascii="Avenir" w:cs="Avenir" w:eastAsia="Avenir" w:hAnsi="Avenir"/>
          <w:sz w:val="18"/>
          <w:szCs w:val="18"/>
          <w:rtl w:val="0"/>
        </w:rPr>
        <w:t xml:space="preserve">: Sorin has worked on a variety of projects for diverse industries and companies, often involving migrations and upgrades across different Drupal versions. This requires strong prioritization to manage multiple demands and deadlines efficiently.</w:t>
      </w:r>
    </w:p>
    <w:p w:rsidR="00000000" w:rsidDel="00000000" w:rsidP="00000000" w:rsidRDefault="00000000" w:rsidRPr="00000000" w14:paraId="000000B5">
      <w:pPr>
        <w:spacing w:before="19" w:line="300" w:lineRule="auto"/>
        <w:ind w:left="440" w:firstLine="0"/>
        <w:rPr>
          <w:rFonts w:ascii="Avenir" w:cs="Avenir" w:eastAsia="Avenir" w:hAnsi="Avenir"/>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spacing w:before="19" w:line="300" w:lineRule="auto"/>
        <w:ind w:left="440" w:firstLine="0"/>
        <w:rPr>
          <w:rFonts w:ascii="Avenir" w:cs="Avenir" w:eastAsia="Avenir" w:hAnsi="Avenir"/>
          <w:sz w:val="18"/>
          <w:szCs w:val="18"/>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jGUTo8rFjMMfWUQcjPlj59vi4g==">CgMxLjA4AHIhMVppS0RNdlY0LWUtOWV0YlJKaGx6cS1hLXJITmxzYTlu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2025-05-25T19:38:00Z</dcterms:created>
  <dc:creator>ANTONIOU Theodora (DEFIS-EXT)</dc:creator>
</cp:coreProperties>
</file>