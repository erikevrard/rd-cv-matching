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52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00950" cy="3369945"/>
                <wp:effectExtent b="0" l="0" r="0" t="0"/>
                <wp:wrapNone/>
                <wp:docPr id="811064627" name=""/>
                <a:graphic>
                  <a:graphicData uri="http://schemas.microsoft.com/office/word/2010/wordprocessingShape">
                    <wps:wsp>
                      <wps:cNvSpPr/>
                      <wps:cNvPr id="75" name="Shape 75"/>
                      <wps:spPr>
                        <a:xfrm>
                          <a:off x="1550288" y="2099790"/>
                          <a:ext cx="7591425" cy="3360420"/>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00950" cy="3369945"/>
                <wp:effectExtent b="0" l="0" r="0" t="0"/>
                <wp:wrapNone/>
                <wp:docPr id="811064627"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7600950" cy="336994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5696843</wp:posOffset>
            </wp:positionH>
            <wp:positionV relativeFrom="paragraph">
              <wp:posOffset>0</wp:posOffset>
            </wp:positionV>
            <wp:extent cx="997585" cy="234950"/>
            <wp:effectExtent b="0" l="0" r="0" t="0"/>
            <wp:wrapSquare wrapText="bothSides" distB="0" distT="0" distL="114300" distR="114300"/>
            <wp:docPr descr="Afbeelding met schermopname, Graphics, ontwerp&#10;&#10;Automatisch gegenereerde beschrijving" id="811064630" name="image1.png"/>
            <a:graphic>
              <a:graphicData uri="http://schemas.openxmlformats.org/drawingml/2006/picture">
                <pic:pic>
                  <pic:nvPicPr>
                    <pic:cNvPr descr="Afbeelding met schermopname, Graphics, ontwerp&#10;&#10;Automatisch gegenereerde beschrijving" id="0" name="image1.png"/>
                    <pic:cNvPicPr preferRelativeResize="0"/>
                  </pic:nvPicPr>
                  <pic:blipFill>
                    <a:blip r:embed="rId8"/>
                    <a:srcRect b="33643" l="12402" r="14304" t="35644"/>
                    <a:stretch>
                      <a:fillRect/>
                    </a:stretch>
                  </pic:blipFill>
                  <pic:spPr>
                    <a:xfrm>
                      <a:off x="0" y="0"/>
                      <a:ext cx="997585" cy="234950"/>
                    </a:xfrm>
                    <a:prstGeom prst="rect"/>
                    <a:ln/>
                  </pic:spPr>
                </pic:pic>
              </a:graphicData>
            </a:graphic>
          </wp:anchor>
        </w:drawing>
      </w:r>
    </w:p>
    <w:p w:rsidR="00000000" w:rsidDel="00000000" w:rsidP="00000000" w:rsidRDefault="00000000" w:rsidRPr="00000000" w14:paraId="00000002">
      <w:pPr>
        <w:rPr>
          <w:rFonts w:ascii="Avenir" w:cs="Avenir" w:eastAsia="Avenir" w:hAnsi="Avenir"/>
          <w:sz w:val="18"/>
          <w:szCs w:val="18"/>
        </w:rPr>
      </w:pPr>
      <w:r w:rsidDel="00000000" w:rsidR="00000000" w:rsidRPr="00000000">
        <w:rPr>
          <w:rFonts w:ascii="Avenir" w:cs="Avenir" w:eastAsia="Avenir" w:hAnsi="Avenir"/>
          <w:b w:val="1"/>
          <w:color w:val="666666"/>
          <w:sz w:val="32"/>
          <w:szCs w:val="32"/>
          <w:rtl w:val="0"/>
        </w:rPr>
        <w:t xml:space="preserve">Ana Girão </w:t>
      </w:r>
      <w:r w:rsidDel="00000000" w:rsidR="00000000" w:rsidRPr="00000000">
        <w:rPr>
          <w:rtl w:val="0"/>
        </w:rPr>
      </w:r>
    </w:p>
    <w:p w:rsidR="00000000" w:rsidDel="00000000" w:rsidP="00000000" w:rsidRDefault="00000000" w:rsidRPr="00000000" w14:paraId="00000003">
      <w:pPr>
        <w:tabs>
          <w:tab w:val="left" w:leader="none" w:pos="2250"/>
        </w:tabs>
        <w:spacing w:line="200" w:lineRule="auto"/>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4">
      <w:pPr>
        <w:tabs>
          <w:tab w:val="left" w:leader="none" w:pos="2250"/>
        </w:tabs>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5">
      <w:pPr>
        <w:tabs>
          <w:tab w:val="left" w:leader="none" w:pos="2250"/>
        </w:tabs>
        <w:rPr>
          <w:rFonts w:ascii="Avenir" w:cs="Avenir" w:eastAsia="Avenir" w:hAnsi="Avenir"/>
          <w:b w:val="1"/>
          <w:color w:val="808080"/>
          <w:sz w:val="18"/>
          <w:szCs w:val="18"/>
        </w:rPr>
      </w:pPr>
      <w:r w:rsidDel="00000000" w:rsidR="00000000" w:rsidRPr="00000000">
        <w:rPr>
          <w:rFonts w:ascii="Avenir" w:cs="Avenir" w:eastAsia="Avenir" w:hAnsi="Avenir"/>
          <w:sz w:val="18"/>
          <w:szCs w:val="18"/>
          <w:rtl w:val="0"/>
        </w:rPr>
        <w:t xml:space="preserve">Date of birth: 07/09/1990</w:t>
      </w:r>
      <w:r w:rsidDel="00000000" w:rsidR="00000000" w:rsidRPr="00000000">
        <w:rPr>
          <w:rFonts w:ascii="Avenir" w:cs="Avenir" w:eastAsia="Avenir" w:hAnsi="Avenir"/>
          <w:b w:val="1"/>
          <w:sz w:val="14"/>
          <w:szCs w:val="14"/>
          <w:rtl w:val="0"/>
        </w:rPr>
        <w:t xml:space="preserve"> </w:t>
      </w:r>
      <w:r w:rsidDel="00000000" w:rsidR="00000000" w:rsidRPr="00000000">
        <w:rPr>
          <w:rFonts w:ascii="Avenir" w:cs="Avenir" w:eastAsia="Avenir" w:hAnsi="Avenir"/>
          <w:b w:val="1"/>
          <w:color w:val="808080"/>
          <w:sz w:val="18"/>
          <w:szCs w:val="18"/>
          <w:rtl w:val="0"/>
        </w:rPr>
        <w:t xml:space="preserve">|  </w:t>
      </w:r>
      <w:r w:rsidDel="00000000" w:rsidR="00000000" w:rsidRPr="00000000">
        <w:rPr>
          <w:rFonts w:ascii="Avenir" w:cs="Avenir" w:eastAsia="Avenir" w:hAnsi="Avenir"/>
          <w:sz w:val="18"/>
          <w:szCs w:val="18"/>
          <w:rtl w:val="0"/>
        </w:rPr>
        <w:t xml:space="preserve">Nationality: Portuguese</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Gender: Female</w:t>
      </w:r>
      <w:r w:rsidDel="00000000" w:rsidR="00000000" w:rsidRPr="00000000">
        <w:rPr>
          <w:rFonts w:ascii="Avenir" w:cs="Avenir" w:eastAsia="Avenir" w:hAnsi="Avenir"/>
          <w:b w:val="1"/>
          <w:color w:val="808080"/>
          <w:sz w:val="18"/>
          <w:szCs w:val="18"/>
          <w:rtl w:val="0"/>
        </w:rPr>
        <w:t xml:space="preserve"> |  </w:t>
      </w:r>
    </w:p>
    <w:p w:rsidR="00000000" w:rsidDel="00000000" w:rsidP="00000000" w:rsidRDefault="00000000" w:rsidRPr="00000000" w14:paraId="00000006">
      <w:pPr>
        <w:tabs>
          <w:tab w:val="left" w:leader="none" w:pos="2250"/>
        </w:tabs>
        <w:spacing w:before="12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Portugal</w:t>
      </w:r>
      <w:r w:rsidDel="00000000" w:rsidR="00000000" w:rsidRPr="00000000">
        <w:rPr>
          <w:rFonts w:ascii="Avenir" w:cs="Avenir" w:eastAsia="Avenir" w:hAnsi="Avenir"/>
          <w:b w:val="1"/>
          <w:color w:val="808080"/>
          <w:sz w:val="18"/>
          <w:szCs w:val="18"/>
          <w:rtl w:val="0"/>
        </w:rPr>
        <w:t xml:space="preserve">  </w:t>
      </w:r>
      <w:r w:rsidDel="00000000" w:rsidR="00000000" w:rsidRPr="00000000">
        <w:rPr>
          <w:rtl w:val="0"/>
        </w:rPr>
      </w:r>
    </w:p>
    <w:p w:rsidR="00000000" w:rsidDel="00000000" w:rsidP="00000000" w:rsidRDefault="00000000" w:rsidRPr="00000000" w14:paraId="00000007">
      <w:pPr>
        <w:tabs>
          <w:tab w:val="left" w:leader="none" w:pos="2250"/>
        </w:tabs>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8">
      <w:pPr>
        <w:tabs>
          <w:tab w:val="left" w:leader="none" w:pos="2250"/>
        </w:tabs>
        <w:rPr>
          <w:rFonts w:ascii="Avenir" w:cs="Avenir" w:eastAsia="Avenir" w:hAnsi="Avenir"/>
          <w:b w:val="1"/>
          <w:sz w:val="27"/>
          <w:szCs w:val="27"/>
        </w:rPr>
      </w:pPr>
      <w:r w:rsidDel="00000000" w:rsidR="00000000" w:rsidRPr="00000000">
        <w:rPr>
          <w:rFonts w:ascii="Avenir" w:cs="Avenir" w:eastAsia="Avenir" w:hAnsi="Avenir"/>
          <w:b w:val="1"/>
          <w:color w:val="808080"/>
          <w:sz w:val="27"/>
          <w:szCs w:val="27"/>
          <w:rtl w:val="0"/>
        </w:rPr>
        <w:t xml:space="preserve">PROPOSED POSITION: </w:t>
      </w:r>
      <w:r w:rsidDel="00000000" w:rsidR="00000000" w:rsidRPr="00000000">
        <w:rPr>
          <w:rFonts w:ascii="Avenir" w:cs="Avenir" w:eastAsia="Avenir" w:hAnsi="Avenir"/>
          <w:color w:val="808080"/>
          <w:sz w:val="27"/>
          <w:szCs w:val="27"/>
          <w:rtl w:val="0"/>
        </w:rPr>
        <w:t xml:space="preserve">Data Business Analyst</w:t>
      </w:r>
      <w:r w:rsidDel="00000000" w:rsidR="00000000" w:rsidRPr="00000000">
        <w:rPr>
          <w:rtl w:val="0"/>
        </w:rPr>
      </w:r>
    </w:p>
    <w:p w:rsidR="00000000" w:rsidDel="00000000" w:rsidP="00000000" w:rsidRDefault="00000000" w:rsidRPr="00000000" w14:paraId="00000009">
      <w:pPr>
        <w:tabs>
          <w:tab w:val="left" w:leader="none" w:pos="2250"/>
        </w:tabs>
        <w:rPr>
          <w:rFonts w:ascii="Avenir" w:cs="Avenir" w:eastAsia="Avenir" w:hAnsi="Avenir"/>
          <w:sz w:val="18"/>
          <w:szCs w:val="18"/>
        </w:rPr>
      </w:pPr>
      <w:r w:rsidDel="00000000" w:rsidR="00000000" w:rsidRPr="00000000">
        <w:rPr>
          <w:rFonts w:ascii="Avenir" w:cs="Avenir" w:eastAsia="Avenir" w:hAnsi="Avenir"/>
          <w:sz w:val="18"/>
          <w:szCs w:val="18"/>
          <w:rtl w:val="0"/>
        </w:rPr>
        <w:t xml:space="preserve">Experienced data analyst and Business Intelligence specialist with over 9 years' experience in data analysis, ETL processes and reporting. Has experience transforming raw data into actionable information and making data-driven decisions in complex, high-volume environments. Has experience leading data teams and managing large-scale projects, where he has collaborated with stakeholders, analysed diverse datasets (including geospatial data) and modernised legacy systems using advanced technologies. Proven experience working with CRM systems such as Zoho and Salesforce, integrating organisational data, automating workflows and providing actionable reports to support business growth. Expert in Python, R, SQL, Power BI, Tableau, QlikSense and data automation, with solid experience in creating data dictionaries, cleansing data and developing advanced analyses with DAX and Azure. In consultancy roles, she has supported international market expansion by carrying out market analyses, integrating data from various sources and creating dashboards tailored to clients' needs. She combines solid technical expertise with excellent communication and problem-solving skills. </w:t>
      </w:r>
    </w:p>
    <w:p w:rsidR="00000000" w:rsidDel="00000000" w:rsidP="00000000" w:rsidRDefault="00000000" w:rsidRPr="00000000" w14:paraId="0000000A">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B">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C">
      <w:pPr>
        <w:spacing w:before="360" w:line="300" w:lineRule="auto"/>
        <w:ind w:firstLine="45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WORK EXPERIENCE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811064618"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23" name="Shape 2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25" name="Shape 25"/>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811064618"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0D">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1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7" name="Shape 1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9" name="Shape 1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17"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0E">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04/2024 - Ongoing; Portugal</w:t>
      </w:r>
    </w:p>
    <w:p w:rsidR="00000000" w:rsidDel="00000000" w:rsidP="00000000" w:rsidRDefault="00000000" w:rsidRPr="00000000" w14:paraId="0000000F">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Business Intelligence &amp; Data Analyst </w:t>
      </w:r>
      <w:r w:rsidDel="00000000" w:rsidR="00000000" w:rsidRPr="00000000">
        <w:rPr>
          <w:rFonts w:ascii="Avenir" w:cs="Avenir" w:eastAsia="Avenir" w:hAnsi="Avenir"/>
          <w:rtl w:val="0"/>
        </w:rPr>
        <w:t xml:space="preserve">- Freelance</w:t>
      </w:r>
    </w:p>
    <w:p w:rsidR="00000000" w:rsidDel="00000000" w:rsidP="00000000" w:rsidRDefault="00000000" w:rsidRPr="00000000" w14:paraId="00000010">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11">
      <w:pPr>
        <w:numPr>
          <w:ilvl w:val="0"/>
          <w:numId w:val="3"/>
        </w:numPr>
        <w:spacing w:after="0" w:afterAutospacing="0" w:line="271" w:lineRule="auto"/>
        <w:ind w:left="72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Collaborates with an international strategic consultancy, working with clients across various industries to support global market expansion. </w:t>
      </w:r>
    </w:p>
    <w:p w:rsidR="00000000" w:rsidDel="00000000" w:rsidP="00000000" w:rsidRDefault="00000000" w:rsidRPr="00000000" w14:paraId="00000012">
      <w:pPr>
        <w:numPr>
          <w:ilvl w:val="0"/>
          <w:numId w:val="3"/>
        </w:numPr>
        <w:spacing w:after="0" w:afterAutospacing="0" w:line="271" w:lineRule="auto"/>
        <w:ind w:left="72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Works directly with stakeholders to gather requirements, conduct market analysis, and provide comprehensive company assessments for market entry strategies. </w:t>
      </w:r>
    </w:p>
    <w:p w:rsidR="00000000" w:rsidDel="00000000" w:rsidP="00000000" w:rsidRDefault="00000000" w:rsidRPr="00000000" w14:paraId="00000013">
      <w:pPr>
        <w:numPr>
          <w:ilvl w:val="0"/>
          <w:numId w:val="3"/>
        </w:numPr>
        <w:spacing w:after="0" w:afterAutospacing="0" w:line="271" w:lineRule="auto"/>
        <w:ind w:left="72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Executes the full ETL process across multiple data sources, consolidating and organizing data into a unified system. </w:t>
      </w:r>
    </w:p>
    <w:p w:rsidR="00000000" w:rsidDel="00000000" w:rsidP="00000000" w:rsidRDefault="00000000" w:rsidRPr="00000000" w14:paraId="00000014">
      <w:pPr>
        <w:numPr>
          <w:ilvl w:val="0"/>
          <w:numId w:val="3"/>
        </w:numPr>
        <w:spacing w:after="0" w:afterAutospacing="0" w:line="271" w:lineRule="auto"/>
        <w:ind w:left="72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Creates data dictionaries for clients lacking them, automates processes via scripts, and performs data cleansing and transformation. </w:t>
      </w:r>
    </w:p>
    <w:p w:rsidR="00000000" w:rsidDel="00000000" w:rsidP="00000000" w:rsidRDefault="00000000" w:rsidRPr="00000000" w14:paraId="00000015">
      <w:pPr>
        <w:numPr>
          <w:ilvl w:val="0"/>
          <w:numId w:val="3"/>
        </w:numPr>
        <w:spacing w:after="0" w:afterAutospacing="0" w:line="271" w:lineRule="auto"/>
        <w:ind w:left="72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Develops reports and dashboards to deliver actionable insights while ensuring efficient data management and analysis. </w:t>
      </w:r>
    </w:p>
    <w:p w:rsidR="00000000" w:rsidDel="00000000" w:rsidP="00000000" w:rsidRDefault="00000000" w:rsidRPr="00000000" w14:paraId="00000016">
      <w:pPr>
        <w:numPr>
          <w:ilvl w:val="0"/>
          <w:numId w:val="3"/>
        </w:numPr>
        <w:spacing w:after="120" w:line="271" w:lineRule="auto"/>
        <w:ind w:left="72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Skills: Python, Pandas, R, Power BI, Tableau, SQL, Excel</w:t>
      </w:r>
    </w:p>
    <w:p w:rsidR="00000000" w:rsidDel="00000000" w:rsidP="00000000" w:rsidRDefault="00000000" w:rsidRPr="00000000" w14:paraId="00000017">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18">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19">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1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1" name="Shape 1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3" name="Shape 1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1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A">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01/2024 – 03/2024; Portugal</w:t>
      </w:r>
    </w:p>
    <w:p w:rsidR="00000000" w:rsidDel="00000000" w:rsidP="00000000" w:rsidRDefault="00000000" w:rsidRPr="00000000" w14:paraId="0000001B">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Data Analyst </w:t>
      </w:r>
      <w:r w:rsidDel="00000000" w:rsidR="00000000" w:rsidRPr="00000000">
        <w:rPr>
          <w:rFonts w:ascii="Avenir" w:cs="Avenir" w:eastAsia="Avenir" w:hAnsi="Avenir"/>
          <w:rtl w:val="0"/>
        </w:rPr>
        <w:t xml:space="preserve">- CGI</w:t>
      </w:r>
    </w:p>
    <w:p w:rsidR="00000000" w:rsidDel="00000000" w:rsidP="00000000" w:rsidRDefault="00000000" w:rsidRPr="00000000" w14:paraId="0000001C">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Collaborated on a project for a U.S.-based pharmaceutical company to improve data team performance. </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Executed the ETL process, extracting internal data for performance analysis. </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Created reports and dashboards using Tableau, analyzing both existing and newly generated reports to identify inefficiencies. </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Proposed process improvements, restructured the data team, and provided training to enhance team productivity. </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Skills: SQL, R, Tableau</w:t>
      </w:r>
    </w:p>
    <w:p w:rsidR="00000000" w:rsidDel="00000000" w:rsidP="00000000" w:rsidRDefault="00000000" w:rsidRPr="00000000" w14:paraId="00000022">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23">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24">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25">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26">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27">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28">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9">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19"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29" name="Shape 29"/>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31" name="Shape 31"/>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19"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2A">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12/2018 – 12/2023; Portugal</w:t>
      </w:r>
    </w:p>
    <w:p w:rsidR="00000000" w:rsidDel="00000000" w:rsidP="00000000" w:rsidRDefault="00000000" w:rsidRPr="00000000" w14:paraId="0000002B">
      <w:pPr>
        <w:spacing w:before="19" w:line="300" w:lineRule="auto"/>
        <w:ind w:left="440" w:firstLine="0"/>
        <w:rPr>
          <w:rFonts w:ascii="Avenir" w:cs="Avenir" w:eastAsia="Avenir" w:hAnsi="Avenir"/>
          <w:highlight w:val="yellow"/>
        </w:rPr>
      </w:pPr>
      <w:r w:rsidDel="00000000" w:rsidR="00000000" w:rsidRPr="00000000">
        <w:rPr>
          <w:rFonts w:ascii="Avenir" w:cs="Avenir" w:eastAsia="Avenir" w:hAnsi="Avenir"/>
          <w:b w:val="1"/>
          <w:rtl w:val="0"/>
        </w:rPr>
        <w:t xml:space="preserve">Lead Data Analyst / Business Intelligence Specialist</w:t>
      </w:r>
      <w:r w:rsidDel="00000000" w:rsidR="00000000" w:rsidRPr="00000000">
        <w:rPr>
          <w:rtl w:val="0"/>
        </w:rPr>
        <w:t xml:space="preserve"> </w:t>
      </w:r>
      <w:r w:rsidDel="00000000" w:rsidR="00000000" w:rsidRPr="00000000">
        <w:rPr>
          <w:rFonts w:ascii="Avenir" w:cs="Avenir" w:eastAsia="Avenir" w:hAnsi="Avenir"/>
          <w:rtl w:val="0"/>
        </w:rPr>
        <w:t xml:space="preserve">- </w:t>
      </w:r>
      <w:r w:rsidDel="00000000" w:rsidR="00000000" w:rsidRPr="00000000">
        <w:rPr>
          <w:rtl w:val="0"/>
        </w:rPr>
        <w:t xml:space="preserve">Secretaria-Geral Da Presidência Do Conselho De Ministros</w:t>
      </w:r>
      <w:r w:rsidDel="00000000" w:rsidR="00000000" w:rsidRPr="00000000">
        <w:rPr>
          <w:rtl w:val="0"/>
        </w:rPr>
      </w:r>
    </w:p>
    <w:p w:rsidR="00000000" w:rsidDel="00000000" w:rsidP="00000000" w:rsidRDefault="00000000" w:rsidRPr="00000000" w14:paraId="0000002C">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Led a team of 10 professionals, including Developers, Data Analysts, and Data Scientists, working on large-scale data projects across various State sectors. </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Acted as a liaison with stakeholders across Portuguese government institutions, gathering requirements and analyzing needs. </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Worked with diverse data sources, including geospatial data, and managed migrations from legacy systems to modern technologies. </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Focused on identifying actionable insights through data analysis to drive modernisation and improvements across sectors. </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Utilized real-time data transmission and tailored tools/technologies to meet stakeholder requirements. </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Skills: QlikSense, SQL, Python, Tableau, Power BI, Azure, DAX</w:t>
      </w:r>
    </w:p>
    <w:p w:rsidR="00000000" w:rsidDel="00000000" w:rsidP="00000000" w:rsidRDefault="00000000" w:rsidRPr="00000000" w14:paraId="00000033">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34">
      <w:pPr>
        <w:spacing w:after="120" w:line="271" w:lineRule="auto"/>
        <w:ind w:right="36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35">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9"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84" name="Shape 84"/>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86" name="Shape 86"/>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9"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6">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04/2014 – 11/2028; Spain</w:t>
      </w:r>
    </w:p>
    <w:p w:rsidR="00000000" w:rsidDel="00000000" w:rsidP="00000000" w:rsidRDefault="00000000" w:rsidRPr="00000000" w14:paraId="00000037">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Data Analyst </w:t>
      </w:r>
      <w:r w:rsidDel="00000000" w:rsidR="00000000" w:rsidRPr="00000000">
        <w:rPr>
          <w:rFonts w:ascii="Avenir" w:cs="Avenir" w:eastAsia="Avenir" w:hAnsi="Avenir"/>
          <w:rtl w:val="0"/>
        </w:rPr>
        <w:t xml:space="preserve">– IMF Smart Education</w:t>
      </w:r>
    </w:p>
    <w:p w:rsidR="00000000" w:rsidDel="00000000" w:rsidP="00000000" w:rsidRDefault="00000000" w:rsidRPr="00000000" w14:paraId="00000038">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Supported the marketing team in market expansion and sales growth across the Iberian Peninsula and PALOP regions. </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Integrated organisational data into the internal CRM (Zoho) and performed data processing, analysis, and reporting. </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Collaborated with the finance team on migrating financial data from Excel to SQL databases. </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Designed and executed the full ETL process: data extraction from Excel, data preparation using R, creation of automated extractions, data integration into Zoho and </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 Salesforce, and development of reports using Power BI and Tableau.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Conducted SQL-based data migration and analysis, including statistical analysis with IBM SPSS. Skills: R, Zoho, Salesforce, Power BI, Tableau, SQL, Excel, IBM SPS5</w:t>
      </w:r>
    </w:p>
    <w:p w:rsidR="00000000" w:rsidDel="00000000" w:rsidP="00000000" w:rsidRDefault="00000000" w:rsidRPr="00000000" w14:paraId="0000003F">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40">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EDUCATION AND TRAINING</w:t>
      </w:r>
    </w:p>
    <w:p w:rsidR="00000000" w:rsidDel="00000000" w:rsidP="00000000" w:rsidRDefault="00000000" w:rsidRPr="00000000" w14:paraId="00000041">
      <w:pPr>
        <w:spacing w:line="200"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811064624"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545000" y="3766675"/>
                              <a:chExt cx="6336050" cy="26650"/>
                            </a:xfrm>
                          </wpg:grpSpPr>
                          <wps:wsp>
                            <wps:cNvSpPr/>
                            <wps:cNvPr id="59" name="Shape 59"/>
                            <wps:spPr>
                              <a:xfrm>
                                <a:off x="2545000"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3780000"/>
                                <a:ext cx="6336030" cy="0"/>
                                <a:chOff x="0" y="0"/>
                                <a:chExt cx="6336030" cy="0"/>
                              </a:xfrm>
                            </wpg:grpSpPr>
                            <wps:wsp>
                              <wps:cNvSpPr/>
                              <wps:cNvPr id="61" name="Shape 61"/>
                              <wps:spPr>
                                <a:xfrm>
                                  <a:off x="0" y="0"/>
                                  <a:ext cx="63360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0" y="0"/>
                                  <a:ext cx="6336030" cy="0"/>
                                </a:xfrm>
                                <a:custGeom>
                                  <a:rect b="b" l="l" r="r" t="t"/>
                                  <a:pathLst>
                                    <a:path extrusionOk="0" h="1" w="6336030">
                                      <a:moveTo>
                                        <a:pt x="0" y="0"/>
                                      </a:moveTo>
                                      <a:lnTo>
                                        <a:pt x="6336030"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811064624"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42">
      <w:pPr>
        <w:spacing w:before="5" w:line="200" w:lineRule="auto"/>
        <w:rPr/>
      </w:pPr>
      <w:r w:rsidDel="00000000" w:rsidR="00000000" w:rsidRPr="00000000">
        <w:rPr>
          <w:rtl w:val="0"/>
        </w:rPr>
      </w:r>
    </w:p>
    <w:p w:rsidR="00000000" w:rsidDel="00000000" w:rsidP="00000000" w:rsidRDefault="00000000" w:rsidRPr="00000000" w14:paraId="00000043">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09/2022 – 06/2023</w:t>
      </w:r>
    </w:p>
    <w:p w:rsidR="00000000" w:rsidDel="00000000" w:rsidP="00000000" w:rsidRDefault="00000000" w:rsidRPr="00000000" w14:paraId="00000044">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Master’s degree in management </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sz w:val="22"/>
          <w:szCs w:val="22"/>
          <w:rtl w:val="0"/>
        </w:rPr>
        <w:t xml:space="preserve">Organisation providing education and training</w:t>
      </w:r>
    </w:p>
    <w:p w:rsidR="00000000" w:rsidDel="00000000" w:rsidP="00000000" w:rsidRDefault="00000000" w:rsidRPr="00000000" w14:paraId="00000045">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46">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09/2019 – 06/2022</w:t>
      </w:r>
    </w:p>
    <w:p w:rsidR="00000000" w:rsidDel="00000000" w:rsidP="00000000" w:rsidRDefault="00000000" w:rsidRPr="00000000" w14:paraId="00000047">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Bachelor’s degree in management </w:t>
      </w:r>
      <w:r w:rsidDel="00000000" w:rsidR="00000000" w:rsidRPr="00000000">
        <w:rPr>
          <w:rFonts w:ascii="Avenir" w:cs="Avenir" w:eastAsia="Avenir" w:hAnsi="Avenir"/>
          <w:rtl w:val="0"/>
        </w:rPr>
        <w:t xml:space="preserve">– UNIR Universidad Internacional de La Rioja</w:t>
      </w:r>
      <w:r w:rsidDel="00000000" w:rsidR="00000000" w:rsidRPr="00000000">
        <w:rPr>
          <w:rtl w:val="0"/>
        </w:rPr>
      </w:r>
    </w:p>
    <w:p w:rsidR="00000000" w:rsidDel="00000000" w:rsidP="00000000" w:rsidRDefault="00000000" w:rsidRPr="00000000" w14:paraId="00000048">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9">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LANGUAGE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811064628"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78" name="Shape 78"/>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80" name="Shape 80"/>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811064628"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4A">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1"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41" name="Shape 4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43" name="Shape 4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4B">
      <w:pPr>
        <w:spacing w:before="21" w:lineRule="auto"/>
        <w:ind w:firstLine="400"/>
        <w:rPr>
          <w:rFonts w:ascii="Avenir" w:cs="Avenir" w:eastAsia="Avenir" w:hAnsi="Avenir"/>
          <w:sz w:val="20"/>
          <w:szCs w:val="20"/>
        </w:rPr>
      </w:pPr>
      <w:r w:rsidDel="00000000" w:rsidR="00000000" w:rsidRPr="00000000">
        <w:rPr>
          <w:rtl w:val="0"/>
        </w:rPr>
      </w:r>
    </w:p>
    <w:tbl>
      <w:tblPr>
        <w:tblStyle w:val="Table1"/>
        <w:tblpPr w:leftFromText="180" w:rightFromText="180" w:topFromText="0" w:bottomFromText="0" w:vertAnchor="text" w:horzAnchor="text" w:tblpX="437" w:tblpY="119"/>
        <w:tblW w:w="9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50"/>
        <w:gridCol w:w="1650"/>
        <w:gridCol w:w="1650"/>
        <w:gridCol w:w="1650"/>
        <w:gridCol w:w="1650"/>
        <w:gridCol w:w="1335"/>
        <w:gridCol w:w="105"/>
        <w:tblGridChange w:id="0">
          <w:tblGrid>
            <w:gridCol w:w="1950"/>
            <w:gridCol w:w="1650"/>
            <w:gridCol w:w="1650"/>
            <w:gridCol w:w="1650"/>
            <w:gridCol w:w="1650"/>
            <w:gridCol w:w="1335"/>
            <w:gridCol w:w="105"/>
          </w:tblGrid>
        </w:tblGridChange>
      </w:tblGrid>
      <w:tr>
        <w:trPr>
          <w:cantSplit w:val="0"/>
          <w:trHeight w:val="151" w:hRule="atLeast"/>
          <w:tblHeader w:val="0"/>
        </w:trPr>
        <w:tc>
          <w:tcPr>
            <w:tcBorders>
              <w:top w:color="d9d9d9" w:space="0" w:sz="4" w:val="single"/>
              <w:bottom w:color="d9d9d9" w:space="0" w:sz="4" w:val="single"/>
            </w:tcBorders>
          </w:tcPr>
          <w:p w:rsidR="00000000" w:rsidDel="00000000" w:rsidP="00000000" w:rsidRDefault="00000000" w:rsidRPr="00000000" w14:paraId="0000004C">
            <w:pPr>
              <w:spacing w:before="13" w:lineRule="auto"/>
              <w:rPr>
                <w:rFonts w:ascii="Avenir" w:cs="Avenir" w:eastAsia="Avenir" w:hAnsi="Avenir"/>
              </w:rPr>
            </w:pPr>
            <w:r w:rsidDel="00000000" w:rsidR="00000000" w:rsidRPr="00000000">
              <w:rPr>
                <w:rtl w:val="0"/>
              </w:rPr>
            </w:r>
          </w:p>
        </w:tc>
        <w:tc>
          <w:tcPr>
            <w:gridSpan w:val="2"/>
            <w:tcBorders>
              <w:top w:color="d9d9d9" w:space="0" w:sz="4" w:val="single"/>
              <w:bottom w:color="d9d9d9" w:space="0" w:sz="4" w:val="single"/>
            </w:tcBorders>
          </w:tcPr>
          <w:p w:rsidR="00000000" w:rsidDel="00000000" w:rsidP="00000000" w:rsidRDefault="00000000" w:rsidRPr="00000000" w14:paraId="0000004D">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UNDERSTANDING</w:t>
            </w:r>
          </w:p>
        </w:tc>
        <w:tc>
          <w:tcPr>
            <w:gridSpan w:val="2"/>
            <w:tcBorders>
              <w:top w:color="d9d9d9" w:space="0" w:sz="4" w:val="single"/>
              <w:bottom w:color="d9d9d9" w:space="0" w:sz="4" w:val="single"/>
            </w:tcBorders>
          </w:tcPr>
          <w:p w:rsidR="00000000" w:rsidDel="00000000" w:rsidP="00000000" w:rsidRDefault="00000000" w:rsidRPr="00000000" w14:paraId="0000004F">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SPEAKING</w:t>
            </w:r>
          </w:p>
        </w:tc>
        <w:tc>
          <w:tcPr>
            <w:tcBorders>
              <w:top w:color="d9d9d9" w:space="0" w:sz="4" w:val="single"/>
              <w:bottom w:color="d9d9d9" w:space="0" w:sz="4" w:val="single"/>
            </w:tcBorders>
          </w:tcPr>
          <w:p w:rsidR="00000000" w:rsidDel="00000000" w:rsidP="00000000" w:rsidRDefault="00000000" w:rsidRPr="00000000" w14:paraId="00000051">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WRITING</w:t>
            </w:r>
          </w:p>
        </w:tc>
      </w:tr>
      <w:tr>
        <w:trPr>
          <w:cantSplit w:val="0"/>
          <w:trHeight w:val="129" w:hRule="atLeast"/>
          <w:tblHeader w:val="0"/>
        </w:trPr>
        <w:tc>
          <w:tcPr>
            <w:tcBorders>
              <w:top w:color="d9d9d9" w:space="0" w:sz="4" w:val="single"/>
              <w:bottom w:color="d9d9d9" w:space="0" w:sz="4" w:val="single"/>
            </w:tcBorders>
          </w:tcPr>
          <w:p w:rsidR="00000000" w:rsidDel="00000000" w:rsidP="00000000" w:rsidRDefault="00000000" w:rsidRPr="00000000" w14:paraId="00000052">
            <w:pPr>
              <w:spacing w:before="13" w:lineRule="auto"/>
              <w:rPr>
                <w:rFonts w:ascii="Avenir" w:cs="Avenir" w:eastAsia="Avenir" w:hAnsi="Avenir"/>
                <w:sz w:val="12"/>
                <w:szCs w:val="12"/>
              </w:rPr>
            </w:pPr>
            <w:r w:rsidDel="00000000" w:rsidR="00000000" w:rsidRPr="00000000">
              <w:rPr>
                <w:rtl w:val="0"/>
              </w:rPr>
            </w:r>
          </w:p>
        </w:tc>
        <w:tc>
          <w:tcPr>
            <w:tcBorders>
              <w:bottom w:color="d9d9d9" w:space="0" w:sz="4" w:val="single"/>
            </w:tcBorders>
          </w:tcPr>
          <w:p w:rsidR="00000000" w:rsidDel="00000000" w:rsidP="00000000" w:rsidRDefault="00000000" w:rsidRPr="00000000" w14:paraId="00000053">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Listening                             </w:t>
            </w:r>
          </w:p>
        </w:tc>
        <w:tc>
          <w:tcPr>
            <w:tcBorders>
              <w:top w:color="d9d9d9" w:space="0" w:sz="4" w:val="single"/>
              <w:bottom w:color="d9d9d9" w:space="0" w:sz="4" w:val="single"/>
            </w:tcBorders>
          </w:tcPr>
          <w:p w:rsidR="00000000" w:rsidDel="00000000" w:rsidP="00000000" w:rsidRDefault="00000000" w:rsidRPr="00000000" w14:paraId="00000054">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Reading                    </w:t>
            </w:r>
          </w:p>
        </w:tc>
        <w:tc>
          <w:tcPr>
            <w:tcBorders>
              <w:top w:color="d9d9d9" w:space="0" w:sz="4" w:val="single"/>
              <w:bottom w:color="d9d9d9" w:space="0" w:sz="4" w:val="single"/>
            </w:tcBorders>
          </w:tcPr>
          <w:p w:rsidR="00000000" w:rsidDel="00000000" w:rsidP="00000000" w:rsidRDefault="00000000" w:rsidRPr="00000000" w14:paraId="00000055">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production</w:t>
            </w:r>
          </w:p>
        </w:tc>
        <w:tc>
          <w:tcPr>
            <w:tcBorders>
              <w:top w:color="d9d9d9" w:space="0" w:sz="4" w:val="single"/>
              <w:bottom w:color="d9d9d9" w:space="0" w:sz="4" w:val="single"/>
            </w:tcBorders>
          </w:tcPr>
          <w:p w:rsidR="00000000" w:rsidDel="00000000" w:rsidP="00000000" w:rsidRDefault="00000000" w:rsidRPr="00000000" w14:paraId="00000056">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interaction</w:t>
            </w:r>
          </w:p>
        </w:tc>
        <w:tc>
          <w:tcPr>
            <w:tcBorders>
              <w:top w:color="d9d9d9" w:space="0" w:sz="4" w:val="single"/>
              <w:bottom w:color="d9d9d9" w:space="0" w:sz="4" w:val="single"/>
            </w:tcBorders>
          </w:tcPr>
          <w:p w:rsidR="00000000" w:rsidDel="00000000" w:rsidP="00000000" w:rsidRDefault="00000000" w:rsidRPr="00000000" w14:paraId="00000057">
            <w:pPr>
              <w:spacing w:before="13" w:lineRule="auto"/>
              <w:jc w:val="center"/>
              <w:rPr>
                <w:rFonts w:ascii="Avenir" w:cs="Avenir" w:eastAsia="Avenir" w:hAnsi="Avenir"/>
                <w:sz w:val="14"/>
                <w:szCs w:val="14"/>
              </w:rPr>
            </w:pPr>
            <w:r w:rsidDel="00000000" w:rsidR="00000000" w:rsidRPr="00000000">
              <w:rPr>
                <w:rtl w:val="0"/>
              </w:rPr>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58">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Portuguese</w:t>
            </w:r>
          </w:p>
        </w:tc>
        <w:tc>
          <w:tcPr>
            <w:tcBorders>
              <w:top w:color="d9d9d9" w:space="0" w:sz="4" w:val="single"/>
              <w:bottom w:color="d9d9d9" w:space="0" w:sz="4" w:val="single"/>
            </w:tcBorders>
            <w:shd w:fill="f2f2f2" w:val="clear"/>
          </w:tcPr>
          <w:p w:rsidR="00000000" w:rsidDel="00000000" w:rsidP="00000000" w:rsidRDefault="00000000" w:rsidRPr="00000000" w14:paraId="00000059">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5A">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5B">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5C">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5D">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5F">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English</w:t>
            </w:r>
          </w:p>
        </w:tc>
        <w:tc>
          <w:tcPr>
            <w:tcBorders>
              <w:top w:color="d9d9d9" w:space="0" w:sz="4" w:val="single"/>
              <w:bottom w:color="d9d9d9" w:space="0" w:sz="4" w:val="single"/>
            </w:tcBorders>
            <w:shd w:fill="f2f2f2" w:val="clear"/>
          </w:tcPr>
          <w:p w:rsidR="00000000" w:rsidDel="00000000" w:rsidP="00000000" w:rsidRDefault="00000000" w:rsidRPr="00000000" w14:paraId="00000060">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61">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62">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63">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64">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66">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Spanish</w:t>
            </w:r>
          </w:p>
        </w:tc>
        <w:tc>
          <w:tcPr>
            <w:tcBorders>
              <w:top w:color="d9d9d9" w:space="0" w:sz="4" w:val="single"/>
              <w:bottom w:color="d9d9d9" w:space="0" w:sz="4" w:val="single"/>
            </w:tcBorders>
            <w:shd w:fill="f2f2f2" w:val="clear"/>
          </w:tcPr>
          <w:p w:rsidR="00000000" w:rsidDel="00000000" w:rsidP="00000000" w:rsidRDefault="00000000" w:rsidRPr="00000000" w14:paraId="00000067">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68">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69">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6A">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6B">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r>
    </w:tbl>
    <w:p w:rsidR="00000000" w:rsidDel="00000000" w:rsidP="00000000" w:rsidRDefault="00000000" w:rsidRPr="00000000" w14:paraId="0000006D">
      <w:pPr>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6E">
      <w:pPr>
        <w:ind w:firstLine="400"/>
        <w:rPr>
          <w:rFonts w:ascii="Avenir" w:cs="Avenir" w:eastAsia="Avenir" w:hAnsi="Avenir"/>
          <w:color w:val="545454"/>
          <w:sz w:val="18"/>
          <w:szCs w:val="18"/>
        </w:rPr>
      </w:pPr>
      <w:r w:rsidDel="00000000" w:rsidR="00000000" w:rsidRPr="00000000">
        <w:rPr>
          <w:rFonts w:ascii="Avenir" w:cs="Avenir" w:eastAsia="Avenir" w:hAnsi="Avenir"/>
          <w:color w:val="545454"/>
          <w:sz w:val="18"/>
          <w:szCs w:val="18"/>
          <w:rtl w:val="0"/>
        </w:rPr>
        <w:t xml:space="preserve">Levels: A1 and A2: Basic user; B1 and B2: Independent user; C1 and C2: Proficient user</w:t>
      </w:r>
    </w:p>
    <w:p w:rsidR="00000000" w:rsidDel="00000000" w:rsidP="00000000" w:rsidRDefault="00000000" w:rsidRPr="00000000" w14:paraId="0000006F">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70">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71">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72">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73">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DIGITAL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811064622"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47" name="Shape 47"/>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49" name="Shape 49"/>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811064622"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74">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3" name="Shape 5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55" name="Shape 5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3"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75">
      <w:pPr>
        <w:ind w:left="44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76">
      <w:pPr>
        <w:ind w:left="45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Power BI, QlikSense, Tableau, Excel, IBM SPSS, Salesforce, R, Zoho, Azure, DAX, SQL, Python; Pandas</w:t>
      </w:r>
    </w:p>
    <w:p w:rsidR="00000000" w:rsidDel="00000000" w:rsidP="00000000" w:rsidRDefault="00000000" w:rsidRPr="00000000" w14:paraId="00000077">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78">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79">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AND ORGANISATIONAL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811064625"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65" name="Shape 65"/>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67" name="Shape 67"/>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811064625"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7A">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1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 name="Shape 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 name="Shape 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1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7B">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7C">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skills</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71" name="Shape 7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3" name="Shape 7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6"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7F">
      <w:pPr>
        <w:numPr>
          <w:ilvl w:val="0"/>
          <w:numId w:val="1"/>
        </w:numPr>
        <w:spacing w:after="0" w:afterAutospacing="0" w:before="19"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Stakeholder liaison:</w:t>
      </w:r>
      <w:r w:rsidDel="00000000" w:rsidR="00000000" w:rsidRPr="00000000">
        <w:rPr>
          <w:rFonts w:ascii="Avenir" w:cs="Avenir" w:eastAsia="Avenir" w:hAnsi="Avenir"/>
          <w:sz w:val="18"/>
          <w:szCs w:val="18"/>
          <w:rtl w:val="0"/>
        </w:rPr>
        <w:t xml:space="preserve"> Regularly liaised with internal and external stakeholders to gather requirements, align on objectives and manage expectations throughout project lifecycles.</w:t>
      </w:r>
    </w:p>
    <w:p w:rsidR="00000000" w:rsidDel="00000000" w:rsidP="00000000" w:rsidRDefault="00000000" w:rsidRPr="00000000" w14:paraId="00000080">
      <w:pPr>
        <w:numPr>
          <w:ilvl w:val="0"/>
          <w:numId w:val="1"/>
        </w:numPr>
        <w:spacing w:after="0" w:afterAutospacing="0" w:before="0" w:beforeAutospacing="0"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Data storytelling:</w:t>
      </w:r>
      <w:r w:rsidDel="00000000" w:rsidR="00000000" w:rsidRPr="00000000">
        <w:rPr>
          <w:rFonts w:ascii="Avenir" w:cs="Avenir" w:eastAsia="Avenir" w:hAnsi="Avenir"/>
          <w:sz w:val="18"/>
          <w:szCs w:val="18"/>
          <w:rtl w:val="0"/>
        </w:rPr>
        <w:t xml:space="preserve"> Translated complex datasets into clear, compelling reports and dashboards, ensuring non-technical audiences could readily grasp insights and take action.</w:t>
      </w:r>
    </w:p>
    <w:p w:rsidR="00000000" w:rsidDel="00000000" w:rsidP="00000000" w:rsidRDefault="00000000" w:rsidRPr="00000000" w14:paraId="00000081">
      <w:pPr>
        <w:numPr>
          <w:ilvl w:val="0"/>
          <w:numId w:val="1"/>
        </w:numPr>
        <w:spacing w:before="0" w:beforeAutospacing="0"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Training &amp; facilitation:</w:t>
      </w:r>
      <w:r w:rsidDel="00000000" w:rsidR="00000000" w:rsidRPr="00000000">
        <w:rPr>
          <w:rFonts w:ascii="Avenir" w:cs="Avenir" w:eastAsia="Avenir" w:hAnsi="Avenir"/>
          <w:sz w:val="18"/>
          <w:szCs w:val="18"/>
          <w:rtl w:val="0"/>
        </w:rPr>
        <w:t xml:space="preserve"> Delivered targeted training sessions and guided data teams through new processes and tools, boosting team productivity and advancing analytical capabilities.</w:t>
      </w:r>
    </w:p>
    <w:p w:rsidR="00000000" w:rsidDel="00000000" w:rsidP="00000000" w:rsidRDefault="00000000" w:rsidRPr="00000000" w14:paraId="00000082">
      <w:pPr>
        <w:spacing w:before="19" w:line="300" w:lineRule="auto"/>
        <w:ind w:left="72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83">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84">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Organisational skills</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35" name="Shape 3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37" name="Shape 3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0"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87">
      <w:pPr>
        <w:numPr>
          <w:ilvl w:val="0"/>
          <w:numId w:val="2"/>
        </w:numPr>
        <w:spacing w:after="0" w:afterAutospacing="0" w:before="19"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ETL orchestration:</w:t>
      </w:r>
      <w:r w:rsidDel="00000000" w:rsidR="00000000" w:rsidRPr="00000000">
        <w:rPr>
          <w:rFonts w:ascii="Avenir" w:cs="Avenir" w:eastAsia="Avenir" w:hAnsi="Avenir"/>
          <w:sz w:val="18"/>
          <w:szCs w:val="18"/>
          <w:rtl w:val="0"/>
        </w:rPr>
        <w:t xml:space="preserve"> Oversaw end-to-end ETL workflows across multiple data sources and platforms, ensuring timely, accurate consolidation and transformation of high-volume datasets.</w:t>
      </w:r>
    </w:p>
    <w:p w:rsidR="00000000" w:rsidDel="00000000" w:rsidP="00000000" w:rsidRDefault="00000000" w:rsidRPr="00000000" w14:paraId="00000088">
      <w:pPr>
        <w:numPr>
          <w:ilvl w:val="0"/>
          <w:numId w:val="2"/>
        </w:numPr>
        <w:spacing w:after="0" w:afterAutospacing="0" w:before="0" w:beforeAutospacing="0"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Project coordination:</w:t>
      </w:r>
      <w:r w:rsidDel="00000000" w:rsidR="00000000" w:rsidRPr="00000000">
        <w:rPr>
          <w:rFonts w:ascii="Avenir" w:cs="Avenir" w:eastAsia="Avenir" w:hAnsi="Avenir"/>
          <w:sz w:val="18"/>
          <w:szCs w:val="18"/>
          <w:rtl w:val="0"/>
        </w:rPr>
        <w:t xml:space="preserve"> Led multi-disciplinary teams on large-scale BI projects—managing timelines, milestones and deliverables to drive on-time completion and stakeholder satisfaction.</w:t>
      </w:r>
    </w:p>
    <w:p w:rsidR="00000000" w:rsidDel="00000000" w:rsidP="00000000" w:rsidRDefault="00000000" w:rsidRPr="00000000" w14:paraId="00000089">
      <w:pPr>
        <w:numPr>
          <w:ilvl w:val="0"/>
          <w:numId w:val="2"/>
        </w:numPr>
        <w:spacing w:after="0" w:afterAutospacing="0" w:before="0" w:beforeAutospacing="0"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Process optimisation:</w:t>
      </w:r>
      <w:r w:rsidDel="00000000" w:rsidR="00000000" w:rsidRPr="00000000">
        <w:rPr>
          <w:rFonts w:ascii="Avenir" w:cs="Avenir" w:eastAsia="Avenir" w:hAnsi="Avenir"/>
          <w:sz w:val="18"/>
          <w:szCs w:val="18"/>
          <w:rtl w:val="0"/>
        </w:rPr>
        <w:t xml:space="preserve"> Developed data dictionaries, automated routine scripts and instituted standardised procedures, streamlining data cleansing, integration and reporting.</w:t>
      </w:r>
    </w:p>
    <w:p w:rsidR="00000000" w:rsidDel="00000000" w:rsidP="00000000" w:rsidRDefault="00000000" w:rsidRPr="00000000" w14:paraId="0000008A">
      <w:pPr>
        <w:numPr>
          <w:ilvl w:val="0"/>
          <w:numId w:val="2"/>
        </w:numPr>
        <w:spacing w:before="0" w:beforeAutospacing="0" w:line="300" w:lineRule="auto"/>
        <w:ind w:left="72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Good organisational skills gained:</w:t>
        <w:br w:type="textWrapping"/>
        <w:t xml:space="preserve">▪ as a project manager and team leader at xxx</w:t>
        <w:br w:type="textWrapping"/>
        <w:t xml:space="preserve">▪ as a web developer and team leader at Maestria multimedia and M.R. COM</w:t>
      </w:r>
    </w:p>
    <w:p w:rsidR="00000000" w:rsidDel="00000000" w:rsidP="00000000" w:rsidRDefault="00000000" w:rsidRPr="00000000" w14:paraId="0000008B">
      <w:pPr>
        <w:ind w:left="440" w:firstLine="0"/>
        <w:rPr>
          <w:rFonts w:ascii="Avenir" w:cs="Avenir" w:eastAsia="Avenir" w:hAnsi="Avenir"/>
          <w:sz w:val="20"/>
          <w:szCs w:val="20"/>
        </w:rPr>
      </w:pPr>
      <w:r w:rsidDel="00000000" w:rsidR="00000000" w:rsidRPr="00000000">
        <w:rPr>
          <w:rtl w:val="0"/>
        </w:rPr>
      </w:r>
    </w:p>
    <w:sectPr>
      <w:pgSz w:h="16820" w:w="11900" w:orient="portrait"/>
      <w:pgMar w:bottom="799" w:top="450" w:left="578" w:right="8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44E7A"/>
    <w:rPr>
      <w:lang w:eastAsia="en-GB"/>
    </w:rPr>
  </w:style>
  <w:style w:type="paragraph" w:styleId="Heading1">
    <w:name w:val="heading 1"/>
    <w:basedOn w:val="Normal"/>
    <w:next w:val="Normal"/>
    <w:link w:val="Heading1Ch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lang w:eastAsia="en-US"/>
    </w:rPr>
  </w:style>
  <w:style w:type="paragraph" w:styleId="Heading2">
    <w:name w:val="heading 2"/>
    <w:basedOn w:val="Normal"/>
    <w:next w:val="Normal"/>
    <w:link w:val="Heading2Ch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lang w:eastAsia="en-US"/>
    </w:rPr>
  </w:style>
  <w:style w:type="paragraph" w:styleId="Heading3">
    <w:name w:val="heading 3"/>
    <w:basedOn w:val="Normal"/>
    <w:next w:val="Normal"/>
    <w:link w:val="Heading3Ch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lang w:eastAsia="en-US"/>
    </w:rPr>
  </w:style>
  <w:style w:type="paragraph" w:styleId="Heading4">
    <w:name w:val="heading 4"/>
    <w:basedOn w:val="Normal"/>
    <w:next w:val="Normal"/>
    <w:link w:val="Heading4Ch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lang w:eastAsia="en-US"/>
    </w:rPr>
  </w:style>
  <w:style w:type="paragraph" w:styleId="Heading5">
    <w:name w:val="heading 5"/>
    <w:basedOn w:val="Normal"/>
    <w:next w:val="Normal"/>
    <w:link w:val="Heading5Ch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lang w:eastAsia="en-US"/>
    </w:rPr>
  </w:style>
  <w:style w:type="paragraph" w:styleId="Heading6">
    <w:name w:val="heading 6"/>
    <w:basedOn w:val="Normal"/>
    <w:next w:val="Normal"/>
    <w:link w:val="Heading6Char"/>
    <w:uiPriority w:val="9"/>
    <w:semiHidden w:val="1"/>
    <w:unhideWhenUsed w:val="1"/>
    <w:qFormat w:val="1"/>
    <w:rsid w:val="001B3490"/>
    <w:pPr>
      <w:numPr>
        <w:ilvl w:val="5"/>
        <w:numId w:val="1"/>
      </w:numPr>
      <w:spacing w:after="60" w:before="240"/>
      <w:outlineLvl w:val="5"/>
    </w:pPr>
    <w:rPr>
      <w:b w:val="1"/>
      <w:bCs w:val="1"/>
      <w:sz w:val="22"/>
      <w:szCs w:val="22"/>
      <w:lang w:eastAsia="en-US"/>
    </w:rPr>
  </w:style>
  <w:style w:type="paragraph" w:styleId="Heading7">
    <w:name w:val="heading 7"/>
    <w:basedOn w:val="Normal"/>
    <w:next w:val="Normal"/>
    <w:link w:val="Heading7Ch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lang w:eastAsia="en-US"/>
    </w:rPr>
  </w:style>
  <w:style w:type="paragraph" w:styleId="Heading8">
    <w:name w:val="heading 8"/>
    <w:basedOn w:val="Normal"/>
    <w:next w:val="Normal"/>
    <w:link w:val="Heading8Ch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lang w:eastAsia="en-US"/>
    </w:rPr>
  </w:style>
  <w:style w:type="paragraph" w:styleId="Heading9">
    <w:name w:val="heading 9"/>
    <w:basedOn w:val="Normal"/>
    <w:next w:val="Normal"/>
    <w:link w:val="Heading9Ch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table" w:styleId="TableGrid">
    <w:name w:val="Table Grid"/>
    <w:basedOn w:val="TableNormal"/>
    <w:rsid w:val="00DF3F0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D27006"/>
    <w:pPr>
      <w:tabs>
        <w:tab w:val="center" w:pos="4513"/>
        <w:tab w:val="right" w:pos="9026"/>
      </w:tabs>
    </w:pPr>
  </w:style>
  <w:style w:type="character" w:styleId="HeaderChar" w:customStyle="1">
    <w:name w:val="Header Char"/>
    <w:basedOn w:val="DefaultParagraphFont"/>
    <w:link w:val="Header"/>
    <w:uiPriority w:val="99"/>
    <w:rsid w:val="00D27006"/>
    <w:rPr>
      <w:sz w:val="24"/>
      <w:szCs w:val="24"/>
      <w:lang w:eastAsia="en-GB"/>
    </w:rPr>
  </w:style>
  <w:style w:type="paragraph" w:styleId="Footer">
    <w:name w:val="footer"/>
    <w:basedOn w:val="Normal"/>
    <w:link w:val="FooterChar"/>
    <w:uiPriority w:val="99"/>
    <w:unhideWhenUsed w:val="1"/>
    <w:rsid w:val="00D27006"/>
    <w:pPr>
      <w:tabs>
        <w:tab w:val="center" w:pos="4513"/>
        <w:tab w:val="right" w:pos="9026"/>
      </w:tabs>
    </w:pPr>
  </w:style>
  <w:style w:type="character" w:styleId="FooterChar" w:customStyle="1">
    <w:name w:val="Footer Char"/>
    <w:basedOn w:val="DefaultParagraphFont"/>
    <w:link w:val="Footer"/>
    <w:uiPriority w:val="99"/>
    <w:rsid w:val="00D27006"/>
    <w:rPr>
      <w:sz w:val="24"/>
      <w:szCs w:val="24"/>
      <w:lang w:eastAsia="en-GB"/>
    </w:rPr>
  </w:style>
  <w:style w:type="character" w:styleId="Hyperlink">
    <w:name w:val="Hyperlink"/>
    <w:basedOn w:val="DefaultParagraphFont"/>
    <w:uiPriority w:val="99"/>
    <w:unhideWhenUsed w:val="1"/>
    <w:rsid w:val="00AC1E07"/>
    <w:rPr>
      <w:color w:val="0000ff" w:themeColor="hyperlink"/>
      <w:u w:val="single"/>
    </w:rPr>
  </w:style>
  <w:style w:type="character" w:styleId="UnresolvedMention">
    <w:name w:val="Unresolved Mention"/>
    <w:basedOn w:val="DefaultParagraphFont"/>
    <w:uiPriority w:val="99"/>
    <w:semiHidden w:val="1"/>
    <w:unhideWhenUsed w:val="1"/>
    <w:rsid w:val="00AC1E07"/>
    <w:rPr>
      <w:color w:val="605e5c"/>
      <w:shd w:color="auto" w:fill="e1dfdd" w:val="clear"/>
    </w:rPr>
  </w:style>
  <w:style w:type="character" w:styleId="FollowedHyperlink">
    <w:name w:val="FollowedHyperlink"/>
    <w:basedOn w:val="DefaultParagraphFont"/>
    <w:uiPriority w:val="99"/>
    <w:semiHidden w:val="1"/>
    <w:unhideWhenUsed w:val="1"/>
    <w:rsid w:val="00204A2D"/>
    <w:rPr>
      <w:color w:val="800080" w:themeColor="followedHyperlink"/>
      <w:u w:val="single"/>
    </w:rPr>
  </w:style>
  <w:style w:type="paragraph" w:styleId="ListParagraph">
    <w:name w:val="List Paragraph"/>
    <w:basedOn w:val="Normal"/>
    <w:uiPriority w:val="34"/>
    <w:qFormat w:val="1"/>
    <w:rsid w:val="002640B4"/>
    <w:pPr>
      <w:ind w:left="720"/>
      <w:contextualSpacing w:val="1"/>
    </w:pPr>
  </w:style>
  <w:style w:type="paragraph" w:styleId="NormalWeb">
    <w:name w:val="Normal (Web)"/>
    <w:basedOn w:val="Normal"/>
    <w:uiPriority w:val="99"/>
    <w:semiHidden w:val="1"/>
    <w:unhideWhenUsed w:val="1"/>
    <w:rsid w:val="00950826"/>
    <w:pPr>
      <w:spacing w:after="100" w:afterAutospacing="1" w:before="100" w:beforeAutospacing="1"/>
    </w:pPr>
    <w:rPr>
      <w:lang w:eastAsia="fr-BE" w:val="fr-BE"/>
    </w:rPr>
  </w:style>
  <w:style w:type="paragraph" w:styleId="ECVOrganisationDetails" w:customStyle="1">
    <w:name w:val="_ECV_OrganisationDetails"/>
    <w:basedOn w:val="Normal"/>
    <w:rsid w:val="00BF606F"/>
    <w:pPr>
      <w:widowControl w:val="0"/>
      <w:suppressLineNumbers w:val="1"/>
      <w:suppressAutoHyphens w:val="1"/>
      <w:autoSpaceDE w:val="0"/>
      <w:spacing w:after="85" w:before="57" w:line="100" w:lineRule="atLeast"/>
    </w:pPr>
    <w:rPr>
      <w:rFonts w:ascii="Arial" w:cs="ArialMT" w:eastAsia="ArialMT" w:hAnsi="Arial"/>
      <w:color w:val="3f3a38"/>
      <w:spacing w:val="-6"/>
      <w:kern w:val="1"/>
      <w:sz w:val="18"/>
      <w:szCs w:val="18"/>
      <w:lang w:bidi="hi-IN" w:eastAsia="zh-CN" w:val="en-GB"/>
    </w:rPr>
  </w:style>
  <w:style w:type="paragraph" w:styleId="LevelAssessment-Code" w:customStyle="1">
    <w:name w:val="Level Assessment - Code"/>
    <w:basedOn w:val="Normal"/>
    <w:next w:val="LevelAssessment-Description"/>
    <w:rsid w:val="00774138"/>
    <w:pPr>
      <w:suppressAutoHyphens w:val="1"/>
      <w:ind w:left="28"/>
      <w:jc w:val="center"/>
    </w:pPr>
    <w:rPr>
      <w:rFonts w:ascii="Arial Narrow" w:hAnsi="Arial Narrow"/>
      <w:sz w:val="18"/>
      <w:szCs w:val="20"/>
      <w:lang w:eastAsia="ar-SA"/>
    </w:rPr>
  </w:style>
  <w:style w:type="paragraph" w:styleId="LevelAssessment-Description" w:customStyle="1">
    <w:name w:val="Level Assessment - Description"/>
    <w:basedOn w:val="LevelAssessment-Code"/>
    <w:next w:val="LevelAssessment-Code"/>
    <w:rsid w:val="00774138"/>
    <w:pPr>
      <w:textAlignment w:val="bottom"/>
    </w:pPr>
  </w:style>
  <w:style w:type="paragraph" w:styleId="LevelAssessment-Heading1" w:customStyle="1">
    <w:name w:val="Level Assessment - Heading 1"/>
    <w:basedOn w:val="LevelAssessment-Code"/>
    <w:rsid w:val="00774138"/>
    <w:pPr>
      <w:ind w:left="57" w:right="57"/>
    </w:pPr>
    <w:rPr>
      <w:b w:val="1"/>
      <w:sz w:val="22"/>
    </w:rPr>
  </w:style>
  <w:style w:type="paragraph" w:styleId="LevelAssessment-Heading2" w:customStyle="1">
    <w:name w:val="Level Assessment - Heading 2"/>
    <w:basedOn w:val="Normal"/>
    <w:rsid w:val="00774138"/>
    <w:pPr>
      <w:suppressAutoHyphens w:val="1"/>
      <w:ind w:left="57" w:right="57"/>
      <w:jc w:val="center"/>
    </w:pPr>
    <w:rPr>
      <w:rFonts w:ascii="Arial Narrow" w:hAnsi="Arial Narrow"/>
      <w:sz w:val="18"/>
      <w:szCs w:val="20"/>
      <w:lang w:eastAsia="ar-SA"/>
    </w:rPr>
  </w:style>
  <w:style w:type="paragraph" w:styleId="LevelAssessment-Note" w:customStyle="1">
    <w:name w:val="Level Assessment - Note"/>
    <w:basedOn w:val="LevelAssessment-Code"/>
    <w:rsid w:val="00774138"/>
    <w:pPr>
      <w:ind w:left="113"/>
      <w:jc w:val="left"/>
    </w:pPr>
    <w:rPr>
      <w:i w:val="1"/>
    </w:rPr>
  </w:style>
  <w:style w:type="paragraph" w:styleId="CVMedium-FirstLine" w:customStyle="1">
    <w:name w:val="CV Medium - First Line"/>
    <w:basedOn w:val="Normal"/>
    <w:next w:val="Normal"/>
    <w:rsid w:val="00774138"/>
    <w:pPr>
      <w:suppressAutoHyphens w:val="1"/>
      <w:spacing w:before="74"/>
      <w:ind w:left="113" w:right="113"/>
    </w:pPr>
    <w:rPr>
      <w:rFonts w:ascii="Arial Narrow" w:hAnsi="Arial Narrow"/>
      <w:b w:val="1"/>
      <w:sz w:val="22"/>
      <w:szCs w:val="20"/>
      <w:lang w:eastAsia="ar-SA"/>
    </w:rPr>
  </w:style>
  <w:style w:type="paragraph" w:styleId="CVNormal" w:customStyle="1">
    <w:name w:val="CV Normal"/>
    <w:basedOn w:val="Normal"/>
    <w:rsid w:val="00774138"/>
    <w:pPr>
      <w:suppressAutoHyphens w:val="1"/>
      <w:ind w:left="113" w:right="113"/>
    </w:pPr>
    <w:rPr>
      <w:rFonts w:ascii="Arial Narrow" w:hAnsi="Arial Narrow"/>
      <w:sz w:val="20"/>
      <w:szCs w:val="20"/>
      <w:lang w:eastAsia="ar-SA"/>
    </w:rPr>
  </w:style>
  <w:style w:type="paragraph" w:styleId="CVSpacer" w:customStyle="1">
    <w:name w:val="CV Spacer"/>
    <w:basedOn w:val="CVNormal"/>
    <w:rsid w:val="00774138"/>
    <w:rPr>
      <w:sz w:val="4"/>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JgDaFH07rShaCIncZ+jLcDj4ew==">CgMxLjA4AGojChRzdWdnZXN0LmU5Ymk3NGRlN21uYhILRXJpayBFdnJhcmRqIwoUc3VnZ2VzdC43OHpndWlzdXJmbWQSC0VyaWsgRXZyYXJkaiMKFHN1Z2dlc3QuNDNhdTI0Y2VjcDJkEgtFcmlrIEV2cmFyZGojChRzdWdnZXN0LmVod2hkbWZsZGFpNBILRXJpayBFdnJhcmRqIwoUc3VnZ2VzdC5yejkyNWtldDVoY2cSC0VyaWsgRXZyYXJkciExNmlsdzhLMzNlQ2tjTTdMSFlOaUQ4VmFUeHNwYmpPN0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2025-05-27T20:43:00Z</dcterms:created>
  <dc:creator>ANTONIOU Theodora (DEFIS-EXT)</dc:creator>
</cp:coreProperties>
</file>