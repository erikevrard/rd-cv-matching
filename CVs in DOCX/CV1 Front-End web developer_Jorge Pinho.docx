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4" name=""/>
                <a:graphic>
                  <a:graphicData uri="http://schemas.microsoft.com/office/word/2010/wordprocessingShape">
                    <wps:wsp>
                      <wps:cNvSpPr/>
                      <wps:cNvPr id="57" name="Shape 57"/>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28"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Jorge Pinho</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w:t>
      </w:r>
      <w:r w:rsidDel="00000000" w:rsidR="00000000" w:rsidRPr="00000000">
        <w:rPr>
          <w:rFonts w:ascii="Avenir" w:cs="Avenir" w:eastAsia="Avenir" w:hAnsi="Avenir"/>
          <w:sz w:val="18"/>
          <w:szCs w:val="18"/>
          <w:rtl w:val="0"/>
        </w:rPr>
        <w:t xml:space="preserve">25/10/1975</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 </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Front-End Web Developer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Jorge Pinho has around 20 years of experience in the IT field, with a strong focus on web development. Since 2009, he has been working primarily with PHP, JavaScript, HTML, and CSS, developing full stack web applications and APIs across a wide range of projects. For 8 years, he worked at SAPO, one of Portugal’s leading internet service providers, where he was involved in both frontend and backend development, technical management of large-scale content platforms, and complex site migrations. More recently, he has taken on the role of Tech Lead, managing development teams and overseeing the implementation of new features and modules in a large HR SaaS platform. Throughout his career, he has focused on building scalable, maintainable, and high-quality solutions using modern frameworks and tools, always committed to clean code and effective collaboration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3" name="Shape 2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5" name="Shape 2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11/2013 – 11/2021; Portugal</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Software Developer </w:t>
      </w:r>
      <w:r w:rsidDel="00000000" w:rsidR="00000000" w:rsidRPr="00000000">
        <w:rPr>
          <w:rFonts w:ascii="Avenir" w:cs="Avenir" w:eastAsia="Avenir" w:hAnsi="Avenir"/>
          <w:rtl w:val="0"/>
        </w:rPr>
        <w:t xml:space="preserve">- Sapo</w:t>
      </w:r>
    </w:p>
    <w:p w:rsidR="00000000" w:rsidDel="00000000" w:rsidP="00000000" w:rsidRDefault="00000000" w:rsidRPr="00000000" w14:paraId="0000001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2">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Developed small websites focused on communication and events using HTML, CSS, JavaScript, PHP, and MySQL. </w:t>
      </w:r>
    </w:p>
    <w:p w:rsidR="00000000" w:rsidDel="00000000" w:rsidP="00000000" w:rsidRDefault="00000000" w:rsidRPr="00000000" w14:paraId="00000013">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Took on technical management of the daily newsletter for Jornal Económico, ensuring high-quality email delivery to 250 users every day, working with MongoDB and Redis. </w:t>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Ensured email code compatibility across a wide range of email clients, prioritizing quality and robustness. </w:t>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Contributed to the unification and redesign of SAPO’s web presence by consolidating numerous existing websites into three main platforms: SAPO Lifestyle, SAPO Mag, and SAPO Desporto. </w:t>
      </w:r>
    </w:p>
    <w:p w:rsidR="00000000" w:rsidDel="00000000" w:rsidP="00000000" w:rsidRDefault="00000000" w:rsidRPr="00000000" w14:paraId="0000001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Migrated both structure and design, integrating legacy modules and content into the new platforms. Built and maintained APIs using Laravel, consumed by Vue.js components on the frontend. </w:t>
      </w:r>
    </w:p>
    <w:p w:rsidR="00000000" w:rsidDel="00000000" w:rsidP="00000000" w:rsidRDefault="00000000" w:rsidRPr="00000000" w14:paraId="00000017">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Developed WordPress themes, plugins, and modules for flexible content management.</w:t>
      </w:r>
    </w:p>
    <w:p w:rsidR="00000000" w:rsidDel="00000000" w:rsidP="00000000" w:rsidRDefault="00000000" w:rsidRPr="00000000" w14:paraId="0000001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6" name="Shape 6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8" name="Shape 6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12/2021 - Ongoing; Portugal</w:t>
      </w:r>
    </w:p>
    <w:p w:rsidR="00000000" w:rsidDel="00000000" w:rsidP="00000000" w:rsidRDefault="00000000" w:rsidRPr="00000000" w14:paraId="0000001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Software Developer / Lead Developer </w:t>
      </w:r>
      <w:r w:rsidDel="00000000" w:rsidR="00000000" w:rsidRPr="00000000">
        <w:rPr>
          <w:rFonts w:ascii="Avenir" w:cs="Avenir" w:eastAsia="Avenir" w:hAnsi="Avenir"/>
          <w:rtl w:val="0"/>
        </w:rPr>
        <w:t xml:space="preserve">- Neobrain</w:t>
      </w:r>
    </w:p>
    <w:p w:rsidR="00000000" w:rsidDel="00000000" w:rsidP="00000000" w:rsidRDefault="00000000" w:rsidRPr="00000000" w14:paraId="0000001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Contributed to the development of a Human Resources SaaS platform, focused on employee management and performance tracking.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Used PHP and Symfony for core application development; also maintained two support systems built in Laravel, particularly for email handling.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Joined during mid-stage development (~50% completed) and helped drive the product to completion.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code reviews, bug fixing, and legacy code migration to modern frameworks.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Developed new features and modules as needed to enhance the product’s functionality.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Promoted to Tech Lead after one year, managing a team of 3, later expanded to 6 developers.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the creation of three new modules focused on career path planning.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Balanced team leadership (80%) with hands-on development (20%), including responsibility for unit test planning and implementation.</w:t>
      </w:r>
    </w:p>
    <w:p w:rsidR="00000000" w:rsidDel="00000000" w:rsidP="00000000" w:rsidRDefault="00000000" w:rsidRPr="00000000" w14:paraId="00000025">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D">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2E">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2" name="Shape 72"/>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4" name="Shape 74"/>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F">
      <w:pPr>
        <w:spacing w:before="5" w:line="200" w:lineRule="auto"/>
        <w:rPr/>
      </w:pPr>
      <w:r w:rsidDel="00000000" w:rsidR="00000000" w:rsidRPr="00000000">
        <w:rPr>
          <w:rtl w:val="0"/>
        </w:rPr>
      </w:r>
    </w:p>
    <w:p w:rsidR="00000000" w:rsidDel="00000000" w:rsidP="00000000" w:rsidRDefault="00000000" w:rsidRPr="00000000" w14:paraId="00000030">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01/2023 - 12/2023</w:t>
      </w:r>
    </w:p>
    <w:p w:rsidR="00000000" w:rsidDel="00000000" w:rsidP="00000000" w:rsidRDefault="00000000" w:rsidRPr="00000000" w14:paraId="00000031">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Computing Engineering </w:t>
      </w:r>
      <w:r w:rsidDel="00000000" w:rsidR="00000000" w:rsidRPr="00000000">
        <w:rPr>
          <w:rFonts w:ascii="Avenir" w:cs="Avenir" w:eastAsia="Avenir" w:hAnsi="Avenir"/>
          <w:rtl w:val="0"/>
        </w:rPr>
        <w:t xml:space="preserve">– Instituto Superior de Engenharia de Coimbra</w:t>
      </w:r>
      <w:r w:rsidDel="00000000" w:rsidR="00000000" w:rsidRPr="00000000">
        <w:rPr>
          <w:rtl w:val="0"/>
        </w:rPr>
      </w:r>
    </w:p>
    <w:p w:rsidR="00000000" w:rsidDel="00000000" w:rsidP="00000000" w:rsidRDefault="00000000" w:rsidRPr="00000000" w14:paraId="00000032">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3">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0" name="Shape 60"/>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2" name="Shape 62"/>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3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5">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36">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37">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39">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3B">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3C">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3D">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3E">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3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4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41">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4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4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4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4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4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4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4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4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4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50">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51">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52">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53">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54">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55">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6">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7">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8">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PHP, Wordpress, Symfony, Laravel, MySQL, MariaDB, Docker, Git, HTML, CSS, Javascript, Redis, Vue.js</w:t>
      </w:r>
    </w:p>
    <w:p w:rsidR="00000000" w:rsidDel="00000000" w:rsidP="00000000" w:rsidRDefault="00000000" w:rsidRPr="00000000" w14:paraId="0000005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 Leadership: As a "Tech Lead," Jorge was responsible for "managing a team of 3, later expanded to 6 developers" and "Led the creation of three new modules," which inherently requires strong communication to guide, motivate, and coordinate his team.</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His experience at SAPO, where he "migrated both structure and design, integrating legacy modules and content into the new platforms" and "Built and maintained APIs using Laravel, consumed by Vue.js components on the frontend," suggests collaboration with various teams (design, front-end) to achieve project goals.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Technical Explanation: Jorge's role in "Conducted code reviews, bug fixing, and legacy code migration to modern frameworks" implies he can clearly explain complex technical issues and solutions to team members during reviews and migration processes.</w:t>
      </w:r>
      <w:r w:rsidDel="00000000" w:rsidR="00000000" w:rsidRPr="00000000">
        <w:rPr>
          <w:rtl w:val="0"/>
        </w:rPr>
      </w:r>
    </w:p>
    <w:p w:rsidR="00000000" w:rsidDel="00000000" w:rsidP="00000000" w:rsidRDefault="00000000" w:rsidRPr="00000000" w14:paraId="00000062">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Jorge demonstrated this by taking "technical management of large-scale content platforms" at SAPO and later as a "Tech Lead, managing a team of 3, later expanded to 6 developers" at Neobrain, showing his ability to oversee and direct complex projects and teams.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Prioritization: His work ensuring "high-quality email delivery to 250 users every day" and ensuring "email code compatibility across a wide range of email clients, prioritizing quality and robustness" indicates a clear ability to prioritize tasks and ensure high standards.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Strategic Planning: Jorge contributed to "the unification and redesign of SAPO’s web presence by consolidating numerous existing websites into three main platforms," which points to his involvement in strategic planning for a major architectural overhaul.</w:t>
      </w:r>
    </w:p>
    <w:p w:rsidR="00000000" w:rsidDel="00000000" w:rsidP="00000000" w:rsidRDefault="00000000" w:rsidRPr="00000000" w14:paraId="00000069">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Whahzby6xZwoj/6cpnYNBwj0zw==">CgMxLjA4AHIhMWJoVTl4Tzc3cThlSUJPWUdNZHhLRGtoMENBT0V6ZmNT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2025-05-25T18:53:00Z</dcterms:created>
  <dc:creator>ANTONIOU Theodora (DEFIS-EXT)</dc:creator>
</cp:coreProperties>
</file>