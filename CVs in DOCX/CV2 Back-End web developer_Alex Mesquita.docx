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2994197"/>
                <wp:effectExtent b="0" l="0" r="0" t="0"/>
                <wp:wrapNone/>
                <wp:docPr id="1846991789" name=""/>
                <a:graphic>
                  <a:graphicData uri="http://schemas.microsoft.com/office/word/2010/wordprocessingShape">
                    <wps:wsp>
                      <wps:cNvSpPr/>
                      <wps:cNvPr id="63" name="Shape 63"/>
                      <wps:spPr>
                        <a:xfrm>
                          <a:off x="1550288" y="2297189"/>
                          <a:ext cx="7591425" cy="2965622"/>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2994197"/>
                <wp:effectExtent b="0" l="0" r="0" t="0"/>
                <wp:wrapNone/>
                <wp:docPr id="1846991789"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620000" cy="2994197"/>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1846991799"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Alex Mesquita</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 22</w:t>
      </w:r>
      <w:r w:rsidDel="00000000" w:rsidR="00000000" w:rsidRPr="00000000">
        <w:rPr>
          <w:rFonts w:ascii="Avenir" w:cs="Avenir" w:eastAsia="Avenir" w:hAnsi="Avenir"/>
          <w:sz w:val="18"/>
          <w:szCs w:val="18"/>
          <w:rtl w:val="0"/>
        </w:rPr>
        <w:t xml:space="preserve">/07/1989</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Portuguese</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Male </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Portugal</w:t>
      </w:r>
      <w:r w:rsidDel="00000000" w:rsidR="00000000" w:rsidRPr="00000000">
        <w:rPr>
          <w:rFonts w:ascii="Avenir" w:cs="Avenir" w:eastAsia="Avenir" w:hAnsi="Avenir"/>
          <w:b w:val="1"/>
          <w:color w:val="808080"/>
          <w:sz w:val="18"/>
          <w:szCs w:val="18"/>
          <w:rtl w:val="0"/>
        </w:rPr>
        <w:t xml:space="preserve">  </w:t>
      </w:r>
      <w:r w:rsidDel="00000000" w:rsidR="00000000" w:rsidRPr="00000000">
        <w:rPr>
          <w:rtl w:val="0"/>
        </w:rPr>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highlight w:val="yellow"/>
        </w:rPr>
      </w:pPr>
      <w:r w:rsidDel="00000000" w:rsidR="00000000" w:rsidRPr="00000000">
        <w:rPr>
          <w:rFonts w:ascii="Avenir" w:cs="Avenir" w:eastAsia="Avenir" w:hAnsi="Avenir"/>
          <w:b w:val="1"/>
          <w:color w:val="808080"/>
          <w:sz w:val="27"/>
          <w:szCs w:val="27"/>
          <w:rtl w:val="0"/>
        </w:rPr>
        <w:t xml:space="preserve">PROPOSED POSITION: Back-End Web Developer</w:t>
      </w:r>
      <w:r w:rsidDel="00000000" w:rsidR="00000000" w:rsidRPr="00000000">
        <w:rPr>
          <w:rtl w:val="0"/>
        </w:rPr>
      </w:r>
    </w:p>
    <w:p w:rsidR="00000000" w:rsidDel="00000000" w:rsidP="00000000" w:rsidRDefault="00000000" w:rsidRPr="00000000" w14:paraId="00000009">
      <w:pPr>
        <w:tabs>
          <w:tab w:val="left" w:leader="none" w:pos="2250"/>
        </w:tabs>
        <w:rPr>
          <w:rFonts w:ascii="Avenir" w:cs="Avenir" w:eastAsia="Avenir" w:hAnsi="Avenir"/>
          <w:sz w:val="18"/>
          <w:szCs w:val="18"/>
        </w:rPr>
      </w:pPr>
      <w:r w:rsidDel="00000000" w:rsidR="00000000" w:rsidRPr="00000000">
        <w:rPr>
          <w:rFonts w:ascii="Avenir" w:cs="Avenir" w:eastAsia="Avenir" w:hAnsi="Avenir"/>
          <w:sz w:val="18"/>
          <w:szCs w:val="18"/>
          <w:rtl w:val="0"/>
        </w:rPr>
        <w:t xml:space="preserve">Senior Fullstack Developer with over 15 years of experience in designing and building scalable applications, specializing in e-commerce architecture using Drupal, WordPress, and PHP. Strong background in performance optimization, system migrations, REST API integrations, and scalable system design. Passionate about headless architectures, cloud platforms, and microservices. Experience leading development teams and implementing Agile methodologies.</w:t>
      </w:r>
    </w:p>
    <w:p w:rsidR="00000000" w:rsidDel="00000000" w:rsidP="00000000" w:rsidRDefault="00000000" w:rsidRPr="00000000" w14:paraId="0000000A">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B">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C">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D">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846991784"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35" name="Shape 3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37" name="Shape 3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84699178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0E">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4699178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3" name="Shape 2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5" name="Shape 2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4699178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0F">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11/2022 - Ongoing; Portugal</w:t>
      </w:r>
    </w:p>
    <w:p w:rsidR="00000000" w:rsidDel="00000000" w:rsidP="00000000" w:rsidRDefault="00000000" w:rsidRPr="00000000" w14:paraId="00000010">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Drupal Tech Lead/Scrum Master/PM </w:t>
      </w:r>
      <w:r w:rsidDel="00000000" w:rsidR="00000000" w:rsidRPr="00000000">
        <w:rPr>
          <w:rFonts w:ascii="Avenir" w:cs="Avenir" w:eastAsia="Avenir" w:hAnsi="Avenir"/>
          <w:rtl w:val="0"/>
        </w:rPr>
        <w:t xml:space="preserve">– HN Services Portugal</w:t>
      </w:r>
    </w:p>
    <w:p w:rsidR="00000000" w:rsidDel="00000000" w:rsidP="00000000" w:rsidRDefault="00000000" w:rsidRPr="00000000" w14:paraId="00000011">
      <w:pPr>
        <w:spacing w:after="120" w:line="271" w:lineRule="auto"/>
        <w:ind w:left="450" w:right="360" w:firstLine="0"/>
        <w:rPr>
          <w:rFonts w:ascii="Avenir" w:cs="Avenir" w:eastAsia="Avenir" w:hAnsi="Avenir"/>
          <w:sz w:val="18"/>
          <w:szCs w:val="18"/>
        </w:rPr>
      </w:pPr>
      <w:bookmarkStart w:colFirst="0" w:colLast="0" w:name="_heading=h.9mszb5jf5j9h" w:id="0"/>
      <w:bookmarkEnd w:id="0"/>
      <w:r w:rsidDel="00000000" w:rsidR="00000000" w:rsidRPr="00000000">
        <w:rPr>
          <w:rtl w:val="0"/>
        </w:rPr>
      </w:r>
    </w:p>
    <w:p w:rsidR="00000000" w:rsidDel="00000000" w:rsidP="00000000" w:rsidRDefault="00000000" w:rsidRPr="00000000" w14:paraId="00000012">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Development and maintenance of Drupal 8,9 and Wordpress websites. </w:t>
      </w:r>
    </w:p>
    <w:p w:rsidR="00000000" w:rsidDel="00000000" w:rsidP="00000000" w:rsidRDefault="00000000" w:rsidRPr="00000000" w14:paraId="00000013">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Implementation of new themes (frontend with React) and custom module development. </w:t>
      </w:r>
    </w:p>
    <w:p w:rsidR="00000000" w:rsidDel="00000000" w:rsidP="00000000" w:rsidRDefault="00000000" w:rsidRPr="00000000" w14:paraId="00000014">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Team management and participation in daily scrums. </w:t>
      </w:r>
    </w:p>
    <w:p w:rsidR="00000000" w:rsidDel="00000000" w:rsidP="00000000" w:rsidRDefault="00000000" w:rsidRPr="00000000" w14:paraId="00000015">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Integration with Solr for search and use of Docker. CI/CD using Aegir Platform. </w:t>
      </w:r>
    </w:p>
    <w:p w:rsidR="00000000" w:rsidDel="00000000" w:rsidP="00000000" w:rsidRDefault="00000000" w:rsidRPr="00000000" w14:paraId="00000016">
      <w:pPr>
        <w:numPr>
          <w:ilvl w:val="0"/>
          <w:numId w:val="1"/>
        </w:numPr>
        <w:spacing w:after="12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Skills: PHP 8, Drupal 9, React, Git, Docker, Solr</w:t>
      </w:r>
    </w:p>
    <w:p w:rsidR="00000000" w:rsidDel="00000000" w:rsidP="00000000" w:rsidRDefault="00000000" w:rsidRPr="00000000" w14:paraId="00000017">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4699179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2" name="Shape 72"/>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4" name="Shape 74"/>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46991791"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8">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01/2022 - 10/2022; Portugal</w:t>
      </w:r>
    </w:p>
    <w:p w:rsidR="00000000" w:rsidDel="00000000" w:rsidP="00000000" w:rsidRDefault="00000000" w:rsidRPr="00000000" w14:paraId="00000019">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Full-Stack Developer </w:t>
      </w:r>
      <w:r w:rsidDel="00000000" w:rsidR="00000000" w:rsidRPr="00000000">
        <w:rPr>
          <w:rFonts w:ascii="Avenir" w:cs="Avenir" w:eastAsia="Avenir" w:hAnsi="Avenir"/>
          <w:rtl w:val="0"/>
        </w:rPr>
        <w:t xml:space="preserve">– Boost-IT</w:t>
      </w:r>
    </w:p>
    <w:p w:rsidR="00000000" w:rsidDel="00000000" w:rsidP="00000000" w:rsidRDefault="00000000" w:rsidRPr="00000000" w14:paraId="0000001A">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Worked with multiple clients on different Drupal projects.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Migration from Drupal 8 to Drupal 9 and bug fixing.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Backend development and integrations.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Skills: Drupal 7, 8, and 9, PHP 7, Docker, Solr, Git, Jenkins, Jira, Confluence, Wordpress</w:t>
      </w:r>
    </w:p>
    <w:p w:rsidR="00000000" w:rsidDel="00000000" w:rsidP="00000000" w:rsidRDefault="00000000" w:rsidRPr="00000000" w14:paraId="0000001F">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0">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4699178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4699178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1">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12/2019 - 01/2022; Ireland</w:t>
      </w:r>
    </w:p>
    <w:p w:rsidR="00000000" w:rsidDel="00000000" w:rsidP="00000000" w:rsidRDefault="00000000" w:rsidRPr="00000000" w14:paraId="00000022">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Drupal &amp; Apigee Developer </w:t>
      </w:r>
      <w:r w:rsidDel="00000000" w:rsidR="00000000" w:rsidRPr="00000000">
        <w:rPr>
          <w:rFonts w:ascii="Avenir" w:cs="Avenir" w:eastAsia="Avenir" w:hAnsi="Avenir"/>
          <w:rtl w:val="0"/>
        </w:rPr>
        <w:t xml:space="preserve">- Fiserv</w:t>
      </w:r>
    </w:p>
    <w:p w:rsidR="00000000" w:rsidDel="00000000" w:rsidP="00000000" w:rsidRDefault="00000000" w:rsidRPr="00000000" w14:paraId="00000023">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Migration of a portal from Drupal 7 to Drupal 8 and 9.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Development of custom modules and implementation of new themes (frontend with Angular).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Integration with REST APIs and use of Acquia platform.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Maintenance of WordPress sites, including theme and plugin development.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Skills: Drupal 7/8/9, Apigee, Angular 11, WordPress, Acquia, PHP 7, Git, Scrum</w:t>
      </w:r>
    </w:p>
    <w:p w:rsidR="00000000" w:rsidDel="00000000" w:rsidP="00000000" w:rsidRDefault="00000000" w:rsidRPr="00000000" w14:paraId="00000029">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A">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4699178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3" name="Shape 5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5" name="Shape 5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46991787"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B">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08/2018 - 12/2019; Portugal</w:t>
      </w:r>
    </w:p>
    <w:p w:rsidR="00000000" w:rsidDel="00000000" w:rsidP="00000000" w:rsidRDefault="00000000" w:rsidRPr="00000000" w14:paraId="0000002C">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Drupal Developer </w:t>
      </w:r>
      <w:r w:rsidDel="00000000" w:rsidR="00000000" w:rsidRPr="00000000">
        <w:rPr>
          <w:rFonts w:ascii="Avenir" w:cs="Avenir" w:eastAsia="Avenir" w:hAnsi="Avenir"/>
          <w:rtl w:val="0"/>
        </w:rPr>
        <w:t xml:space="preserve">– Ana Airports</w:t>
      </w:r>
    </w:p>
    <w:p w:rsidR="00000000" w:rsidDel="00000000" w:rsidP="00000000" w:rsidRDefault="00000000" w:rsidRPr="00000000" w14:paraId="0000002D">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Updated PHP 5 to PHP 7 in a Drupal 7 installation.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Integration with mobile applications and Laravel via REST.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Development and maintenance of Drupal site.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Skills: Drupal 7, PHP 7, Laravel, REST APIs, JavaScript, Git, Linux, Acquia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1" w:lineRule="auto"/>
        <w:ind w:left="720" w:right="360" w:firstLine="0"/>
        <w:jc w:val="left"/>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3">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34">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4699179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8" name="Shape 78"/>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0" name="Shape 8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46991792"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5">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01/2015 - 08/2018; Portugal</w:t>
      </w:r>
    </w:p>
    <w:p w:rsidR="00000000" w:rsidDel="00000000" w:rsidP="00000000" w:rsidRDefault="00000000" w:rsidRPr="00000000" w14:paraId="00000036">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Full-Stack Developer </w:t>
      </w:r>
      <w:r w:rsidDel="00000000" w:rsidR="00000000" w:rsidRPr="00000000">
        <w:rPr>
          <w:rFonts w:ascii="Avenir" w:cs="Avenir" w:eastAsia="Avenir" w:hAnsi="Avenir"/>
          <w:rtl w:val="0"/>
        </w:rPr>
        <w:t xml:space="preserve">– Blue Infinity</w:t>
      </w:r>
    </w:p>
    <w:p w:rsidR="00000000" w:rsidDel="00000000" w:rsidP="00000000" w:rsidRDefault="00000000" w:rsidRPr="00000000" w14:paraId="00000037">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Developed e-commerce sites using CS-Cart Framework and REST/SOAP integrations.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Implemented solutions for Drupal 7 and 8, including projects for Nestlé.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Created WordPress WooCommerce stores with 18,000 products.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Skills: Drupal 7/8, WordPress, WooCommerce, PHP, Vue.js, Git, Linux, Jira, Bitbucket</w:t>
      </w:r>
    </w:p>
    <w:p w:rsidR="00000000" w:rsidDel="00000000" w:rsidP="00000000" w:rsidRDefault="00000000" w:rsidRPr="00000000" w14:paraId="0000003C">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3D">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4699178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7" name="Shape 1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9" name="Shape 1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4699178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E">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03/2012 - 10/2014; Portugal</w:t>
      </w:r>
    </w:p>
    <w:p w:rsidR="00000000" w:rsidDel="00000000" w:rsidP="00000000" w:rsidRDefault="00000000" w:rsidRPr="00000000" w14:paraId="0000003F">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Full-Stack Developer </w:t>
      </w:r>
      <w:r w:rsidDel="00000000" w:rsidR="00000000" w:rsidRPr="00000000">
        <w:rPr>
          <w:rFonts w:ascii="Avenir" w:cs="Avenir" w:eastAsia="Avenir" w:hAnsi="Avenir"/>
          <w:rtl w:val="0"/>
        </w:rPr>
        <w:t xml:space="preserve">- Citypost</w:t>
      </w:r>
    </w:p>
    <w:p w:rsidR="00000000" w:rsidDel="00000000" w:rsidP="00000000" w:rsidRDefault="00000000" w:rsidRPr="00000000" w14:paraId="00000040">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Developed the main company website using Drupal 7.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Created 7 websites using Magento 1 Enterprise and integrated with external APIs.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Developed automated crons for product and price updates.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Skills: Drupal 7, Magento 1, PHP, MySQL, JavaScript, Google Analytics, XML</w:t>
      </w:r>
    </w:p>
    <w:p w:rsidR="00000000" w:rsidDel="00000000" w:rsidP="00000000" w:rsidRDefault="00000000" w:rsidRPr="00000000" w14:paraId="00000045">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46">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4699177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 name="Shape 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4699177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7">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02/2011 - 01/2012; Portugal</w:t>
      </w:r>
    </w:p>
    <w:p w:rsidR="00000000" w:rsidDel="00000000" w:rsidP="00000000" w:rsidRDefault="00000000" w:rsidRPr="00000000" w14:paraId="00000048">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Full-Stack Developer </w:t>
      </w:r>
      <w:r w:rsidDel="00000000" w:rsidR="00000000" w:rsidRPr="00000000">
        <w:rPr>
          <w:rFonts w:ascii="Avenir" w:cs="Avenir" w:eastAsia="Avenir" w:hAnsi="Avenir"/>
          <w:rtl w:val="0"/>
        </w:rPr>
        <w:t xml:space="preserve">– Marterrafoods/Adega Castelo Rodrigo</w:t>
      </w:r>
    </w:p>
    <w:p w:rsidR="00000000" w:rsidDel="00000000" w:rsidP="00000000" w:rsidRDefault="00000000" w:rsidRPr="00000000" w14:paraId="00000049">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Migrated to e-commerce with OpenCart and integrated with APIs for product updates.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Developed WordPress with WooCommerce sites.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Provided technical support for franchises in the USA, China, Brazil, the UK, and Portugal.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Skills: OpenCart, WordPress, WooCommerce, Google Analytics, APIs, Graphic Design</w:t>
      </w:r>
    </w:p>
    <w:p w:rsidR="00000000" w:rsidDel="00000000" w:rsidP="00000000" w:rsidRDefault="00000000" w:rsidRPr="00000000" w14:paraId="0000004E">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4F">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0">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4699179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08" name="Shape 108"/>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10" name="Shape 11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46991797"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1">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01/2008 - 10/2010; City (Country)</w:t>
      </w:r>
    </w:p>
    <w:p w:rsidR="00000000" w:rsidDel="00000000" w:rsidP="00000000" w:rsidRDefault="00000000" w:rsidRPr="00000000" w14:paraId="00000052">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Full-Stack Developer </w:t>
      </w:r>
      <w:r w:rsidDel="00000000" w:rsidR="00000000" w:rsidRPr="00000000">
        <w:rPr>
          <w:rFonts w:ascii="Avenir" w:cs="Avenir" w:eastAsia="Avenir" w:hAnsi="Avenir"/>
          <w:rtl w:val="0"/>
        </w:rPr>
        <w:t xml:space="preserve">- Aurafill</w:t>
      </w:r>
    </w:p>
    <w:p w:rsidR="00000000" w:rsidDel="00000000" w:rsidP="00000000" w:rsidRDefault="00000000" w:rsidRPr="00000000" w14:paraId="00000053">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Developed OpenCart and Drupal sites.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Managed VPS and web servers.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Skills: PHP, MySQL, OpenCart, Drupal, JavaScript, Google Merchant/Webmaster</w:t>
      </w:r>
    </w:p>
    <w:p w:rsidR="00000000" w:rsidDel="00000000" w:rsidP="00000000" w:rsidRDefault="00000000" w:rsidRPr="00000000" w14:paraId="00000057">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58">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4699179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4" name="Shape 114"/>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16" name="Shape 11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46991798"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9">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10/2004 - 01/2008; Portugal</w:t>
      </w:r>
    </w:p>
    <w:p w:rsidR="00000000" w:rsidDel="00000000" w:rsidP="00000000" w:rsidRDefault="00000000" w:rsidRPr="00000000" w14:paraId="0000005A">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Web Designer </w:t>
      </w:r>
      <w:r w:rsidDel="00000000" w:rsidR="00000000" w:rsidRPr="00000000">
        <w:rPr>
          <w:rFonts w:ascii="Avenir" w:cs="Avenir" w:eastAsia="Avenir" w:hAnsi="Avenir"/>
          <w:rtl w:val="0"/>
        </w:rPr>
        <w:t xml:space="preserve">- Arcafoz</w:t>
      </w:r>
    </w:p>
    <w:p w:rsidR="00000000" w:rsidDel="00000000" w:rsidP="00000000" w:rsidRDefault="00000000" w:rsidRPr="00000000" w14:paraId="0000005B">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Photography and image editing of products. </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Updated the company catalog and managed the website. </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Skills: Photoshop, InDesign, HTML, CSS</w:t>
      </w:r>
    </w:p>
    <w:p w:rsidR="00000000" w:rsidDel="00000000" w:rsidP="00000000" w:rsidRDefault="00000000" w:rsidRPr="00000000" w14:paraId="0000005F">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0">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1">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2">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3">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4">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5">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6">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067">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84699178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59" name="Shape 59"/>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61" name="Shape 61"/>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846991788"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8">
      <w:pPr>
        <w:spacing w:before="5" w:line="200" w:lineRule="auto"/>
        <w:rPr/>
      </w:pPr>
      <w:r w:rsidDel="00000000" w:rsidR="00000000" w:rsidRPr="00000000">
        <w:rPr>
          <w:rtl w:val="0"/>
        </w:rPr>
      </w:r>
    </w:p>
    <w:p w:rsidR="00000000" w:rsidDel="00000000" w:rsidP="00000000" w:rsidRDefault="00000000" w:rsidRPr="00000000" w14:paraId="00000069">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09/2007 - 06/2010</w:t>
      </w:r>
    </w:p>
    <w:p w:rsidR="00000000" w:rsidDel="00000000" w:rsidP="00000000" w:rsidRDefault="00000000" w:rsidRPr="00000000" w14:paraId="0000006A">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Bachelor Degree in Web Design </w:t>
      </w:r>
      <w:r w:rsidDel="00000000" w:rsidR="00000000" w:rsidRPr="00000000">
        <w:rPr>
          <w:rFonts w:ascii="Avenir" w:cs="Avenir" w:eastAsia="Avenir" w:hAnsi="Avenir"/>
          <w:rtl w:val="0"/>
        </w:rPr>
        <w:t xml:space="preserve">– Instituto Superior de Tecnologias Avançadas</w:t>
      </w:r>
      <w:r w:rsidDel="00000000" w:rsidR="00000000" w:rsidRPr="00000000">
        <w:rPr>
          <w:rtl w:val="0"/>
        </w:rPr>
      </w:r>
    </w:p>
    <w:p w:rsidR="00000000" w:rsidDel="00000000" w:rsidP="00000000" w:rsidRDefault="00000000" w:rsidRPr="00000000" w14:paraId="0000006B">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C">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846991796"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102" name="Shape 102"/>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104" name="Shape 104"/>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846991796"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6D">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4699178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1" name="Shape 4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3" name="Shape 4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46991785"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E">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6F">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70">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72">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74">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75">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76">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77">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78">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79">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7A">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7B">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Portuguese</w:t>
            </w:r>
          </w:p>
        </w:tc>
        <w:tc>
          <w:tcPr>
            <w:tcBorders>
              <w:top w:color="d9d9d9" w:space="0" w:sz="4" w:val="single"/>
              <w:bottom w:color="d9d9d9" w:space="0" w:sz="4" w:val="single"/>
            </w:tcBorders>
            <w:shd w:fill="f2f2f2" w:val="clear"/>
          </w:tcPr>
          <w:p w:rsidR="00000000" w:rsidDel="00000000" w:rsidP="00000000" w:rsidRDefault="00000000" w:rsidRPr="00000000" w14:paraId="0000007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7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7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7F">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80">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82">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8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8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8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8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87">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bl>
    <w:p w:rsidR="00000000" w:rsidDel="00000000" w:rsidP="00000000" w:rsidRDefault="00000000" w:rsidRPr="00000000" w14:paraId="00000089">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8A">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8B">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8C">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8D">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8E">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8F">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846991786"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47" name="Shape 47"/>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49" name="Shape 49"/>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846991786"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90">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4699179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90" name="Shape 90"/>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2" name="Shape 9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46991794"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91">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92">
      <w:pPr>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PHP, Drupal, Wordpress, Acquia, Solr, Drush, Bootstrap, WooCommerce, OOP, Laravel, MVC, React, JavaScript, jQuery, HTML5, CSS3/Sass, MySQL, MariaDB, PostgreSQL, Docker, Jenkins, Aegir, DigitalOcean, Jira, Confluence, Bitbucket, GitHub, GitLab, Postman, Bamboo, Scrum, Kanban, Agile, Waterfall.</w:t>
      </w:r>
    </w:p>
    <w:p w:rsidR="00000000" w:rsidDel="00000000" w:rsidP="00000000" w:rsidRDefault="00000000" w:rsidRPr="00000000" w14:paraId="00000093">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4">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5">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6">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AND ORGANISATIONAL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846991790"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66" name="Shape 66"/>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68" name="Shape 68"/>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846991790"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97">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4699178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9" name="Shape 2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1" name="Shape 3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4699178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98">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99">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4699179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96" name="Shape 96"/>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8" name="Shape 98"/>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46991795"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Team Leadership: Demonstrated through "Team management and participation in daily scrums" at HN Services Portugal.</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Cross-functional Collaboration: Indicated by working with "multiple clients on different Drupal projects" at Boost-IT.</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Technical Support and Training: Shown by providing "technical support for franchises in the USA, China, Brazil, the UK, and Portugal" at Marterrafoods/Adega Castelo Rodrigo.</w:t>
      </w:r>
    </w:p>
    <w:p w:rsidR="00000000" w:rsidDel="00000000" w:rsidP="00000000" w:rsidRDefault="00000000" w:rsidRPr="00000000" w14:paraId="0000009F">
      <w:pPr>
        <w:spacing w:before="19" w:line="300" w:lineRule="auto"/>
        <w:ind w:left="44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A0">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A1">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4699179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84" name="Shape 84"/>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6" name="Shape 8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46991793"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Project Management: Alex has demonstrated this by leading development teams and implementing Agile methodologies as a "Drupal Tech Lead/Scrum Master/PM" at HN Services Portugal.</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Systematic Problem Solving: Evident through experience in "performance optimization, system migrations, REST API integrations, and scalable system design."</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Attention to Detail: Shown by extensive experience in "bug fixing" and "development and maintenance" of complex websites across multiple platforms and versions.</w:t>
      </w:r>
    </w:p>
    <w:p w:rsidR="00000000" w:rsidDel="00000000" w:rsidP="00000000" w:rsidRDefault="00000000" w:rsidRPr="00000000" w14:paraId="000000A7">
      <w:pPr>
        <w:ind w:left="440" w:firstLine="0"/>
        <w:rPr>
          <w:rFonts w:ascii="Avenir" w:cs="Avenir" w:eastAsia="Avenir" w:hAnsi="Avenir"/>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FwOBKZpJy/FD5VYkg+VS1+78fg==">CgMxLjAyDmguOW1zemI1amY1ajloOAByITFEeHZBUEtRVlZET3JWcEY4RWZFOTZwcURlT21BSjBQdg==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2025-05-25T20:07:00Z</dcterms:created>
  <dc:creator>ANTONIOU Theodora (DEFIS-EXT)</dc:creator>
</cp:coreProperties>
</file>